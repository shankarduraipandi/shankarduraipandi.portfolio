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080D" w14:textId="77777777" w:rsidR="009251E6" w:rsidRDefault="009251E6" w:rsidP="009251E6">
      <w:pPr>
        <w:ind w:left="5040"/>
        <w:jc w:val="both"/>
      </w:pPr>
      <w:r>
        <w:t xml:space="preserve">                                  </w:t>
      </w:r>
    </w:p>
    <w:p w14:paraId="6B2CD71A" w14:textId="77777777" w:rsidR="009251E6" w:rsidRDefault="009251E6" w:rsidP="009251E6">
      <w:pPr>
        <w:jc w:val="both"/>
      </w:pPr>
      <w:r>
        <w:rPr>
          <w:b/>
          <w:color w:val="4472C4"/>
        </w:rPr>
        <w:t>Employee Name: Shankar D</w:t>
      </w:r>
      <w:r>
        <w:tab/>
        <w:t xml:space="preserve">                               </w:t>
      </w:r>
    </w:p>
    <w:p w14:paraId="3244EE5E" w14:textId="77777777" w:rsidR="009251E6" w:rsidRDefault="009251E6" w:rsidP="009251E6">
      <w:pPr>
        <w:jc w:val="both"/>
      </w:pPr>
      <w:r>
        <w:tab/>
      </w:r>
      <w:r>
        <w:tab/>
      </w:r>
      <w:r>
        <w:tab/>
      </w:r>
      <w:r>
        <w:tab/>
      </w:r>
      <w:r>
        <w:tab/>
      </w:r>
      <w:r>
        <w:tab/>
      </w:r>
      <w:r>
        <w:tab/>
      </w:r>
      <w:r>
        <w:tab/>
        <w:t xml:space="preserve">        </w:t>
      </w:r>
      <w:r>
        <w:rPr>
          <w:noProof/>
        </w:rPr>
        <mc:AlternateContent>
          <mc:Choice Requires="wps">
            <w:drawing>
              <wp:anchor distT="0" distB="0" distL="114300" distR="114300" simplePos="0" relativeHeight="251659264" behindDoc="0" locked="0" layoutInCell="1" hidden="0" allowOverlap="1" wp14:anchorId="6CD920BF" wp14:editId="60CA2703">
                <wp:simplePos x="0" y="0"/>
                <wp:positionH relativeFrom="column">
                  <wp:posOffset>-88899</wp:posOffset>
                </wp:positionH>
                <wp:positionV relativeFrom="paragraph">
                  <wp:posOffset>38100</wp:posOffset>
                </wp:positionV>
                <wp:extent cx="6007250" cy="51100"/>
                <wp:effectExtent l="0" t="0" r="0" b="0"/>
                <wp:wrapNone/>
                <wp:docPr id="10" name="Straight Arrow Connector 10"/>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5550" cap="sq" cmpd="sng">
                          <a:solidFill>
                            <a:srgbClr val="000000"/>
                          </a:solidFill>
                          <a:prstDash val="solid"/>
                          <a:miter lim="800000"/>
                          <a:headEnd type="none" w="sm" len="sm"/>
                          <a:tailEnd type="none" w="sm" len="sm"/>
                        </a:ln>
                      </wps:spPr>
                      <wps:bodyPr/>
                    </wps:wsp>
                  </a:graphicData>
                </a:graphic>
              </wp:anchor>
            </w:drawing>
          </mc:Choice>
          <mc:Fallback xmlns:oel="http://schemas.microsoft.com/office/2019/extlst">
            <w:pict>
              <v:shapetype w14:anchorId="13A65138" id="_x0000_t32" coordsize="21600,21600" o:spt="32" o:oned="t" path="m,l21600,21600e" filled="f">
                <v:path arrowok="t" fillok="f" o:connecttype="none"/>
                <o:lock v:ext="edit" shapetype="t"/>
              </v:shapetype>
              <v:shape id="Straight Arrow Connector 10" o:spid="_x0000_s1026" type="#_x0000_t32" style="position:absolute;margin-left:-7pt;margin-top:3pt;width:473pt;height: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" strokeweight=".70972mm">
                <v:stroke startarrowwidth="narrow" startarrowlength="short" endarrowwidth="narrow" endarrowlength="short" joinstyle="miter" endcap="square"/>
              </v:shape>
            </w:pict>
          </mc:Fallback>
        </mc:AlternateContent>
      </w:r>
    </w:p>
    <w:p w14:paraId="1979519C" w14:textId="77777777" w:rsidR="009251E6" w:rsidRDefault="009251E6" w:rsidP="009251E6">
      <w:pPr>
        <w:pStyle w:val="Heading3"/>
        <w:keepLines w:val="0"/>
        <w:spacing w:before="0" w:after="360"/>
        <w:jc w:val="both"/>
        <w:rPr>
          <w:b w:val="0"/>
          <w:color w:val="4472C4"/>
          <w:sz w:val="24"/>
          <w:szCs w:val="24"/>
        </w:rPr>
      </w:pPr>
      <w:r>
        <w:rPr>
          <w:color w:val="4472C4"/>
          <w:sz w:val="24"/>
          <w:szCs w:val="24"/>
          <w:u w:val="single"/>
        </w:rPr>
        <w:t>Overall Summary</w:t>
      </w:r>
      <w:r>
        <w:rPr>
          <w:color w:val="4472C4"/>
          <w:sz w:val="24"/>
          <w:szCs w:val="24"/>
        </w:rPr>
        <w:t xml:space="preserve"> </w:t>
      </w:r>
    </w:p>
    <w:p w14:paraId="5E3C8FC2" w14:textId="77777777" w:rsidR="009251E6" w:rsidRDefault="009251E6" w:rsidP="009251E6">
      <w:pPr>
        <w:numPr>
          <w:ilvl w:val="0"/>
          <w:numId w:val="29"/>
        </w:numPr>
        <w:spacing w:line="360" w:lineRule="auto"/>
        <w:jc w:val="both"/>
      </w:pPr>
      <w:r>
        <w:t>Around 4+ years of experience in developing Web and Enterprise Applications using</w:t>
      </w:r>
    </w:p>
    <w:p w14:paraId="5463E742" w14:textId="2F3D155C" w:rsidR="009251E6" w:rsidRDefault="009251E6" w:rsidP="009251E6">
      <w:pPr>
        <w:pBdr>
          <w:top w:val="nil"/>
          <w:left w:val="nil"/>
          <w:bottom w:val="nil"/>
          <w:right w:val="nil"/>
          <w:between w:val="nil"/>
        </w:pBdr>
        <w:spacing w:line="360" w:lineRule="auto"/>
        <w:ind w:left="720"/>
        <w:jc w:val="both"/>
        <w:rPr>
          <w:color w:val="000000"/>
        </w:rPr>
      </w:pPr>
      <w:r>
        <w:rPr>
          <w:color w:val="000000"/>
        </w:rPr>
        <w:t>technologies Java/J2EE, spring, Hibernate</w:t>
      </w:r>
      <w:r w:rsidR="005108F2">
        <w:rPr>
          <w:color w:val="000000"/>
        </w:rPr>
        <w:t xml:space="preserve"> and microservices.</w:t>
      </w:r>
    </w:p>
    <w:p w14:paraId="17ABAA64" w14:textId="77777777" w:rsidR="009251E6" w:rsidRDefault="009251E6" w:rsidP="009251E6">
      <w:pPr>
        <w:numPr>
          <w:ilvl w:val="0"/>
          <w:numId w:val="29"/>
        </w:numPr>
        <w:pBdr>
          <w:top w:val="nil"/>
          <w:left w:val="nil"/>
          <w:bottom w:val="nil"/>
          <w:right w:val="nil"/>
          <w:between w:val="nil"/>
        </w:pBdr>
        <w:spacing w:line="360" w:lineRule="auto"/>
        <w:jc w:val="both"/>
        <w:rPr>
          <w:color w:val="000000"/>
        </w:rPr>
      </w:pPr>
      <w:r>
        <w:rPr>
          <w:color w:val="000000"/>
        </w:rPr>
        <w:t xml:space="preserve">Experience in Core Java </w:t>
      </w:r>
      <w:r>
        <w:t>concepts such</w:t>
      </w:r>
      <w:r>
        <w:rPr>
          <w:color w:val="000000"/>
        </w:rPr>
        <w:t xml:space="preserve"> as OOP Concepts, Collections Framework, Exception Handling and Generics. </w:t>
      </w:r>
    </w:p>
    <w:p w14:paraId="2FB488E2" w14:textId="6A757629" w:rsidR="009251E6" w:rsidRDefault="009251E6" w:rsidP="009251E6">
      <w:pPr>
        <w:numPr>
          <w:ilvl w:val="0"/>
          <w:numId w:val="29"/>
        </w:numPr>
        <w:pBdr>
          <w:top w:val="nil"/>
          <w:left w:val="nil"/>
          <w:bottom w:val="nil"/>
          <w:right w:val="nil"/>
          <w:between w:val="nil"/>
        </w:pBdr>
        <w:spacing w:line="360" w:lineRule="auto"/>
        <w:jc w:val="both"/>
        <w:rPr>
          <w:color w:val="000000"/>
        </w:rPr>
      </w:pPr>
      <w:r>
        <w:rPr>
          <w:color w:val="000000"/>
        </w:rPr>
        <w:t>Hands on experience on JDBC, JSP, JavaScript, Hibernate</w:t>
      </w:r>
      <w:r w:rsidR="00A409AA">
        <w:rPr>
          <w:color w:val="000000"/>
        </w:rPr>
        <w:t>, Microservices</w:t>
      </w:r>
      <w:r>
        <w:rPr>
          <w:color w:val="000000"/>
        </w:rPr>
        <w:t xml:space="preserve"> and Spring boot. </w:t>
      </w:r>
    </w:p>
    <w:p w14:paraId="3BF415AD" w14:textId="77777777" w:rsidR="009251E6" w:rsidRDefault="009251E6" w:rsidP="009251E6">
      <w:pPr>
        <w:numPr>
          <w:ilvl w:val="0"/>
          <w:numId w:val="29"/>
        </w:numPr>
        <w:pBdr>
          <w:top w:val="nil"/>
          <w:left w:val="nil"/>
          <w:bottom w:val="nil"/>
          <w:right w:val="nil"/>
          <w:between w:val="nil"/>
        </w:pBdr>
        <w:spacing w:line="360" w:lineRule="auto"/>
        <w:jc w:val="both"/>
        <w:rPr>
          <w:color w:val="000000"/>
        </w:rPr>
      </w:pPr>
      <w:r>
        <w:rPr>
          <w:color w:val="000000"/>
        </w:rPr>
        <w:t xml:space="preserve">Hands-on experience builds front end prototypes using Html5, CSS, Bootstrap, and </w:t>
      </w:r>
      <w:proofErr w:type="spellStart"/>
      <w:r>
        <w:rPr>
          <w:color w:val="000000"/>
        </w:rPr>
        <w:t>thymeleaf</w:t>
      </w:r>
      <w:proofErr w:type="spellEnd"/>
      <w:r>
        <w:rPr>
          <w:color w:val="000000"/>
        </w:rPr>
        <w:t xml:space="preserve">. Extensively used MySQL and MSSQL for mapping repositories. </w:t>
      </w:r>
    </w:p>
    <w:p w14:paraId="1DF063F1" w14:textId="77777777" w:rsidR="009251E6" w:rsidRDefault="009251E6" w:rsidP="009251E6">
      <w:pPr>
        <w:numPr>
          <w:ilvl w:val="0"/>
          <w:numId w:val="29"/>
        </w:numPr>
        <w:pBdr>
          <w:top w:val="nil"/>
          <w:left w:val="nil"/>
          <w:bottom w:val="nil"/>
          <w:right w:val="nil"/>
          <w:between w:val="nil"/>
        </w:pBdr>
        <w:spacing w:line="360" w:lineRule="auto"/>
        <w:jc w:val="both"/>
        <w:rPr>
          <w:color w:val="000000"/>
        </w:rPr>
      </w:pPr>
      <w:r>
        <w:rPr>
          <w:color w:val="000000"/>
        </w:rPr>
        <w:t>Hands on experience in using Eclipse, Spring Tool Suite.</w:t>
      </w:r>
    </w:p>
    <w:p w14:paraId="2A36E314" w14:textId="77777777" w:rsidR="009251E6" w:rsidRDefault="009251E6" w:rsidP="009251E6">
      <w:pPr>
        <w:numPr>
          <w:ilvl w:val="0"/>
          <w:numId w:val="29"/>
        </w:numPr>
        <w:spacing w:line="360" w:lineRule="auto"/>
        <w:jc w:val="both"/>
      </w:pPr>
      <w:r>
        <w:t>Ability to adapt and learn new technologies. Exposure in AngularJS.</w:t>
      </w:r>
    </w:p>
    <w:p w14:paraId="16B23788" w14:textId="77777777" w:rsidR="009251E6" w:rsidRDefault="009251E6" w:rsidP="009251E6">
      <w:pPr>
        <w:spacing w:after="200"/>
        <w:jc w:val="both"/>
      </w:pPr>
    </w:p>
    <w:p w14:paraId="4E0917E6" w14:textId="77777777" w:rsidR="009251E6" w:rsidRDefault="009251E6" w:rsidP="009251E6">
      <w:pPr>
        <w:pStyle w:val="Heading3"/>
        <w:keepLines w:val="0"/>
        <w:spacing w:before="0" w:after="240"/>
        <w:jc w:val="both"/>
        <w:rPr>
          <w:b w:val="0"/>
          <w:color w:val="4472C4"/>
          <w:sz w:val="24"/>
          <w:szCs w:val="24"/>
        </w:rPr>
      </w:pPr>
      <w:r>
        <w:rPr>
          <w:color w:val="4472C4"/>
          <w:sz w:val="24"/>
          <w:szCs w:val="24"/>
          <w:u w:val="single"/>
        </w:rPr>
        <w:t>Technical Skillset:</w:t>
      </w:r>
    </w:p>
    <w:p w14:paraId="4DE6B4EF" w14:textId="77777777" w:rsidR="009251E6" w:rsidRDefault="009251E6" w:rsidP="009251E6">
      <w:pPr>
        <w:spacing w:after="200"/>
        <w:jc w:val="both"/>
      </w:pPr>
      <w:r>
        <w:t xml:space="preserve">    </w:t>
      </w:r>
      <w:r>
        <w:rPr>
          <w:b/>
        </w:rPr>
        <w:t>Databases</w:t>
      </w:r>
      <w:r>
        <w:t xml:space="preserve">                 </w:t>
      </w:r>
      <w:proofErr w:type="gramStart"/>
      <w:r>
        <w:t xml:space="preserve">  :</w:t>
      </w:r>
      <w:proofErr w:type="gramEnd"/>
      <w:r>
        <w:t xml:space="preserve"> MYSQL , MSSQL</w:t>
      </w:r>
    </w:p>
    <w:p w14:paraId="26B8219F" w14:textId="77777777" w:rsidR="009251E6" w:rsidRDefault="009251E6" w:rsidP="009251E6">
      <w:pPr>
        <w:spacing w:after="200"/>
        <w:jc w:val="both"/>
      </w:pPr>
      <w:r>
        <w:t xml:space="preserve">    </w:t>
      </w:r>
      <w:r>
        <w:rPr>
          <w:b/>
        </w:rPr>
        <w:t xml:space="preserve">Languages                </w:t>
      </w:r>
      <w:proofErr w:type="gramStart"/>
      <w:r>
        <w:rPr>
          <w:b/>
        </w:rPr>
        <w:t xml:space="preserve">  :</w:t>
      </w:r>
      <w:proofErr w:type="gramEnd"/>
      <w:r>
        <w:t xml:space="preserve">  JAVA</w:t>
      </w:r>
    </w:p>
    <w:p w14:paraId="00EEA0B7" w14:textId="1EB9EF55" w:rsidR="009251E6" w:rsidRDefault="009251E6" w:rsidP="009251E6">
      <w:pPr>
        <w:spacing w:after="200"/>
        <w:jc w:val="both"/>
      </w:pPr>
      <w:r>
        <w:t xml:space="preserve"> </w:t>
      </w:r>
      <w:r>
        <w:rPr>
          <w:b/>
        </w:rPr>
        <w:t xml:space="preserve">   Technologies             </w:t>
      </w:r>
      <w:proofErr w:type="gramStart"/>
      <w:r>
        <w:rPr>
          <w:b/>
        </w:rPr>
        <w:t xml:space="preserve">  :</w:t>
      </w:r>
      <w:proofErr w:type="gramEnd"/>
      <w:r>
        <w:rPr>
          <w:b/>
        </w:rPr>
        <w:t xml:space="preserve">  </w:t>
      </w:r>
      <w:r>
        <w:t>JDBC, ORM tool, Hibernate</w:t>
      </w:r>
      <w:r w:rsidR="00ED7221">
        <w:t xml:space="preserve">, </w:t>
      </w:r>
      <w:proofErr w:type="spellStart"/>
      <w:r>
        <w:t>Springboot</w:t>
      </w:r>
      <w:proofErr w:type="spellEnd"/>
      <w:r w:rsidR="00ED7221">
        <w:t>, Microservices</w:t>
      </w:r>
    </w:p>
    <w:p w14:paraId="5D9838B0" w14:textId="1D1BB962" w:rsidR="009251E6" w:rsidRDefault="009251E6" w:rsidP="009251E6">
      <w:pPr>
        <w:spacing w:after="200"/>
        <w:jc w:val="both"/>
      </w:pPr>
      <w:r>
        <w:rPr>
          <w:b/>
        </w:rPr>
        <w:t xml:space="preserve">    Framework</w:t>
      </w:r>
      <w:r>
        <w:t xml:space="preserve">               </w:t>
      </w:r>
      <w:proofErr w:type="gramStart"/>
      <w:r>
        <w:t xml:space="preserve">  :</w:t>
      </w:r>
      <w:proofErr w:type="gramEnd"/>
      <w:r>
        <w:t xml:space="preserve"> Spring MVC</w:t>
      </w:r>
      <w:r w:rsidR="00ED7221">
        <w:t>,</w:t>
      </w:r>
    </w:p>
    <w:p w14:paraId="33C39839" w14:textId="77777777" w:rsidR="009251E6" w:rsidRDefault="009251E6" w:rsidP="009251E6">
      <w:pPr>
        <w:spacing w:after="200"/>
        <w:jc w:val="both"/>
      </w:pPr>
      <w:r>
        <w:t xml:space="preserve">    </w:t>
      </w:r>
      <w:r>
        <w:rPr>
          <w:b/>
        </w:rPr>
        <w:t>App Server</w:t>
      </w:r>
      <w:r>
        <w:t xml:space="preserve">                </w:t>
      </w:r>
      <w:proofErr w:type="gramStart"/>
      <w:r>
        <w:t xml:space="preserve">  :</w:t>
      </w:r>
      <w:proofErr w:type="gramEnd"/>
      <w:r>
        <w:t xml:space="preserve"> Apache Tomcat  Server</w:t>
      </w:r>
    </w:p>
    <w:p w14:paraId="71B3914E" w14:textId="77777777" w:rsidR="009251E6" w:rsidRDefault="009251E6" w:rsidP="009251E6">
      <w:pPr>
        <w:spacing w:after="200"/>
        <w:jc w:val="both"/>
      </w:pPr>
      <w:r>
        <w:t xml:space="preserve">    </w:t>
      </w:r>
      <w:r>
        <w:rPr>
          <w:b/>
        </w:rPr>
        <w:t>Cloud tools</w:t>
      </w:r>
      <w:r>
        <w:t xml:space="preserve">                 </w:t>
      </w:r>
      <w:proofErr w:type="gramStart"/>
      <w:r>
        <w:t xml:space="preserve">  :</w:t>
      </w:r>
      <w:proofErr w:type="gramEnd"/>
      <w:r>
        <w:t xml:space="preserve">  AWS, Google Cloud.</w:t>
      </w:r>
    </w:p>
    <w:p w14:paraId="10DA4BEF" w14:textId="77777777" w:rsidR="009251E6" w:rsidRDefault="009251E6" w:rsidP="009251E6">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after="200"/>
        <w:jc w:val="both"/>
      </w:pPr>
      <w:r>
        <w:t xml:space="preserve">     </w:t>
      </w:r>
      <w:r>
        <w:rPr>
          <w:b/>
        </w:rPr>
        <w:t xml:space="preserve">Web Technologies    </w:t>
      </w:r>
      <w:proofErr w:type="gramStart"/>
      <w:r>
        <w:rPr>
          <w:b/>
        </w:rPr>
        <w:t xml:space="preserve">  </w:t>
      </w:r>
      <w:r>
        <w:t>:</w:t>
      </w:r>
      <w:proofErr w:type="gramEnd"/>
      <w:r>
        <w:t xml:space="preserve">  HTML, CSS, Bootstrap, JSP, </w:t>
      </w:r>
      <w:proofErr w:type="spellStart"/>
      <w:r>
        <w:t>Thymleaf</w:t>
      </w:r>
      <w:proofErr w:type="spellEnd"/>
    </w:p>
    <w:p w14:paraId="219FC733" w14:textId="77777777" w:rsidR="009251E6" w:rsidRDefault="009251E6" w:rsidP="009251E6">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after="200"/>
        <w:jc w:val="both"/>
      </w:pPr>
      <w:r>
        <w:t xml:space="preserve">     </w:t>
      </w:r>
      <w:r>
        <w:rPr>
          <w:b/>
        </w:rPr>
        <w:t xml:space="preserve">Tools   </w:t>
      </w:r>
      <w:r>
        <w:t xml:space="preserve">                       </w:t>
      </w:r>
      <w:proofErr w:type="gramStart"/>
      <w:r>
        <w:t xml:space="preserve">  :</w:t>
      </w:r>
      <w:proofErr w:type="gramEnd"/>
      <w:r>
        <w:t xml:space="preserve">  Eclipse IDE, STS, MS </w:t>
      </w:r>
      <w:proofErr w:type="spellStart"/>
      <w:r>
        <w:t>Sql</w:t>
      </w:r>
      <w:proofErr w:type="spellEnd"/>
      <w:r>
        <w:t xml:space="preserve"> server management studio</w:t>
      </w:r>
    </w:p>
    <w:p w14:paraId="09A9ABEC" w14:textId="77777777" w:rsidR="009251E6" w:rsidRDefault="009251E6" w:rsidP="009251E6">
      <w:pPr>
        <w:tabs>
          <w:tab w:val="left" w:pos="1635"/>
        </w:tabs>
        <w:spacing w:after="144"/>
        <w:jc w:val="both"/>
        <w:rPr>
          <w:color w:val="4472C4"/>
        </w:rPr>
      </w:pPr>
      <w:r>
        <w:rPr>
          <w:b/>
        </w:rPr>
        <w:t xml:space="preserve"> </w:t>
      </w:r>
      <w:r>
        <w:rPr>
          <w:b/>
          <w:color w:val="4472C4"/>
          <w:u w:val="single"/>
        </w:rPr>
        <w:t>Professional Summary</w:t>
      </w:r>
    </w:p>
    <w:p w14:paraId="4D353FA5" w14:textId="3229AE9E" w:rsidR="009251E6" w:rsidRDefault="009251E6" w:rsidP="009251E6">
      <w:pPr>
        <w:numPr>
          <w:ilvl w:val="0"/>
          <w:numId w:val="28"/>
        </w:numPr>
        <w:spacing w:after="216" w:line="276" w:lineRule="auto"/>
        <w:jc w:val="both"/>
      </w:pPr>
      <w:r>
        <w:t xml:space="preserve">Working as a Senior Software Engineer in </w:t>
      </w:r>
      <w:r>
        <w:rPr>
          <w:b/>
        </w:rPr>
        <w:t>SFW Technologies India Pvt Ltd</w:t>
      </w:r>
      <w:r>
        <w:t>, Coimbatore, India from May 2019 to till date.</w:t>
      </w:r>
    </w:p>
    <w:p w14:paraId="0ED77EA7" w14:textId="652ECF02" w:rsidR="009251E6" w:rsidRDefault="009251E6" w:rsidP="009251E6">
      <w:pPr>
        <w:numPr>
          <w:ilvl w:val="0"/>
          <w:numId w:val="28"/>
        </w:numPr>
        <w:spacing w:after="216" w:line="276" w:lineRule="auto"/>
        <w:jc w:val="both"/>
      </w:pPr>
      <w:r>
        <w:t xml:space="preserve">Worked as a Software Developer in </w:t>
      </w:r>
      <w:r>
        <w:rPr>
          <w:b/>
        </w:rPr>
        <w:t xml:space="preserve">Affluence </w:t>
      </w:r>
      <w:r w:rsidR="004B4770">
        <w:rPr>
          <w:b/>
        </w:rPr>
        <w:t>Sof</w:t>
      </w:r>
      <w:r>
        <w:rPr>
          <w:b/>
        </w:rPr>
        <w:t>tech</w:t>
      </w:r>
      <w:r>
        <w:t>, Coimbatore, India from Feb 2018 to May 2019</w:t>
      </w:r>
    </w:p>
    <w:p w14:paraId="7C227ABF" w14:textId="77777777" w:rsidR="009251E6" w:rsidRDefault="009251E6" w:rsidP="009251E6">
      <w:pPr>
        <w:spacing w:after="144"/>
        <w:jc w:val="both"/>
        <w:rPr>
          <w:b/>
          <w:color w:val="4472C4"/>
          <w:u w:val="single"/>
        </w:rPr>
      </w:pPr>
    </w:p>
    <w:p w14:paraId="51CBE66D" w14:textId="77777777" w:rsidR="009251E6" w:rsidRDefault="009251E6" w:rsidP="009251E6">
      <w:pPr>
        <w:spacing w:after="144"/>
        <w:jc w:val="both"/>
        <w:rPr>
          <w:b/>
          <w:color w:val="4472C4"/>
          <w:u w:val="single"/>
        </w:rPr>
      </w:pPr>
    </w:p>
    <w:p w14:paraId="1653B2F3" w14:textId="77777777" w:rsidR="009251E6" w:rsidRDefault="009251E6" w:rsidP="009251E6">
      <w:pPr>
        <w:spacing w:after="144"/>
        <w:jc w:val="both"/>
        <w:rPr>
          <w:color w:val="4472C4"/>
          <w:u w:val="single"/>
        </w:rPr>
      </w:pPr>
      <w:r>
        <w:rPr>
          <w:b/>
          <w:color w:val="4472C4"/>
          <w:u w:val="single"/>
        </w:rPr>
        <w:lastRenderedPageBreak/>
        <w:t>Technology Experience</w:t>
      </w:r>
    </w:p>
    <w:p w14:paraId="2404D578" w14:textId="77777777" w:rsidR="009251E6" w:rsidRDefault="009251E6" w:rsidP="009251E6">
      <w:pPr>
        <w:pStyle w:val="Heading2"/>
        <w:spacing w:line="360" w:lineRule="auto"/>
        <w:jc w:val="both"/>
        <w:rPr>
          <w:rFonts w:ascii="Times New Roman" w:eastAsia="Times New Roman" w:hAnsi="Times New Roman" w:cs="Times New Roman"/>
          <w:b w:val="0"/>
          <w:sz w:val="22"/>
          <w:szCs w:val="22"/>
        </w:rPr>
      </w:pPr>
      <w:r>
        <w:rPr>
          <w:rFonts w:ascii="Times New Roman" w:eastAsia="Times New Roman" w:hAnsi="Times New Roman" w:cs="Times New Roman"/>
          <w:sz w:val="22"/>
          <w:szCs w:val="22"/>
        </w:rPr>
        <w:t>SFW Technologies India Pvt Ltd</w:t>
      </w:r>
    </w:p>
    <w:p w14:paraId="687E111E" w14:textId="77777777" w:rsidR="009251E6" w:rsidRDefault="009251E6" w:rsidP="009251E6">
      <w:pPr>
        <w:pStyle w:val="Heading2"/>
        <w:spacing w:line="360" w:lineRule="auto"/>
        <w:jc w:val="both"/>
        <w:rPr>
          <w:rFonts w:ascii="Times New Roman" w:eastAsia="Times New Roman" w:hAnsi="Times New Roman" w:cs="Times New Roman"/>
          <w:b w:val="0"/>
          <w:sz w:val="22"/>
          <w:szCs w:val="22"/>
        </w:rPr>
      </w:pPr>
      <w:r>
        <w:rPr>
          <w:rFonts w:ascii="Times New Roman" w:eastAsia="Times New Roman" w:hAnsi="Times New Roman" w:cs="Times New Roman"/>
          <w:sz w:val="22"/>
          <w:szCs w:val="22"/>
        </w:rPr>
        <w:t>Senior Software Engineer</w:t>
      </w:r>
    </w:p>
    <w:p w14:paraId="47639266" w14:textId="77777777" w:rsidR="009251E6" w:rsidRDefault="009251E6" w:rsidP="009251E6"/>
    <w:p w14:paraId="51F43F7A" w14:textId="77777777" w:rsidR="009251E6" w:rsidRDefault="009251E6" w:rsidP="009251E6">
      <w:pPr>
        <w:numPr>
          <w:ilvl w:val="0"/>
          <w:numId w:val="30"/>
        </w:numPr>
        <w:spacing w:line="360" w:lineRule="auto"/>
        <w:jc w:val="both"/>
      </w:pPr>
      <w:r>
        <w:t>Worked extensively on spring boot for building web applications.</w:t>
      </w:r>
    </w:p>
    <w:p w14:paraId="2233FECB" w14:textId="77777777" w:rsidR="009251E6" w:rsidRDefault="009251E6" w:rsidP="009251E6">
      <w:pPr>
        <w:numPr>
          <w:ilvl w:val="0"/>
          <w:numId w:val="30"/>
        </w:numPr>
        <w:spacing w:line="360" w:lineRule="auto"/>
        <w:jc w:val="both"/>
      </w:pPr>
      <w:r>
        <w:t xml:space="preserve"> Analysis of user requirements and implementation into the projects.</w:t>
      </w:r>
    </w:p>
    <w:p w14:paraId="3FC2728F" w14:textId="77777777" w:rsidR="009251E6" w:rsidRDefault="009251E6" w:rsidP="009251E6">
      <w:pPr>
        <w:numPr>
          <w:ilvl w:val="0"/>
          <w:numId w:val="30"/>
        </w:numPr>
        <w:spacing w:line="360" w:lineRule="auto"/>
        <w:jc w:val="both"/>
      </w:pPr>
      <w:r>
        <w:t>Worked extensively on building Rest API’s.</w:t>
      </w:r>
    </w:p>
    <w:p w14:paraId="21B1B65C" w14:textId="77777777" w:rsidR="009251E6" w:rsidRDefault="009251E6" w:rsidP="009251E6">
      <w:pPr>
        <w:numPr>
          <w:ilvl w:val="0"/>
          <w:numId w:val="30"/>
        </w:numPr>
        <w:spacing w:line="360" w:lineRule="auto"/>
        <w:jc w:val="both"/>
      </w:pPr>
      <w:r>
        <w:t xml:space="preserve"> Integrated and modified software systems according to the end user specifications.</w:t>
      </w:r>
    </w:p>
    <w:p w14:paraId="39ADBC2B" w14:textId="77777777" w:rsidR="009251E6" w:rsidRDefault="009251E6" w:rsidP="009251E6">
      <w:pPr>
        <w:numPr>
          <w:ilvl w:val="0"/>
          <w:numId w:val="30"/>
        </w:numPr>
        <w:spacing w:line="360" w:lineRule="auto"/>
        <w:jc w:val="both"/>
      </w:pPr>
      <w:r>
        <w:t xml:space="preserve"> Extensively worked with MSSQL.</w:t>
      </w:r>
    </w:p>
    <w:p w14:paraId="591881CE" w14:textId="77777777" w:rsidR="009251E6" w:rsidRDefault="009251E6" w:rsidP="009251E6">
      <w:pPr>
        <w:numPr>
          <w:ilvl w:val="0"/>
          <w:numId w:val="30"/>
        </w:numPr>
        <w:spacing w:line="360" w:lineRule="auto"/>
        <w:jc w:val="both"/>
      </w:pPr>
      <w:r>
        <w:t>Strong debugging skills.</w:t>
      </w:r>
    </w:p>
    <w:p w14:paraId="1C38A0EB" w14:textId="041CC4BC" w:rsidR="009251E6" w:rsidRDefault="009251E6" w:rsidP="009251E6">
      <w:pPr>
        <w:numPr>
          <w:ilvl w:val="0"/>
          <w:numId w:val="30"/>
        </w:numPr>
        <w:spacing w:line="360" w:lineRule="auto"/>
        <w:jc w:val="both"/>
      </w:pPr>
      <w:r>
        <w:t>Experience with streamlining SQL query generation and data modeling.</w:t>
      </w:r>
    </w:p>
    <w:p w14:paraId="36EEE2F1" w14:textId="77777777" w:rsidR="00D7383E" w:rsidRPr="00D7383E" w:rsidRDefault="00D7383E" w:rsidP="00D7383E">
      <w:pPr>
        <w:pStyle w:val="NormalWeb"/>
        <w:spacing w:before="0" w:beforeAutospacing="0" w:after="60" w:afterAutospacing="0" w:line="360" w:lineRule="auto"/>
        <w:jc w:val="both"/>
      </w:pPr>
      <w:r w:rsidRPr="00D7383E">
        <w:rPr>
          <w:b/>
          <w:bCs/>
          <w:color w:val="4472C4"/>
          <w:u w:val="single"/>
        </w:rPr>
        <w:t>Project Summary:</w:t>
      </w:r>
    </w:p>
    <w:p w14:paraId="0584F9A4" w14:textId="77777777" w:rsidR="00D7383E" w:rsidRPr="00D7383E" w:rsidRDefault="00D7383E" w:rsidP="00D7383E">
      <w:pPr>
        <w:pStyle w:val="NormalWeb"/>
        <w:spacing w:before="0" w:beforeAutospacing="0" w:after="0" w:afterAutospacing="0" w:line="360" w:lineRule="auto"/>
      </w:pPr>
      <w:r w:rsidRPr="00D7383E">
        <w:rPr>
          <w:b/>
          <w:bCs/>
          <w:color w:val="000000"/>
        </w:rPr>
        <w:t>1] Child Management System</w:t>
      </w:r>
    </w:p>
    <w:p w14:paraId="5969C3FF" w14:textId="77777777" w:rsidR="00D7383E" w:rsidRPr="00D7383E" w:rsidRDefault="00D7383E" w:rsidP="00D7383E">
      <w:pPr>
        <w:pStyle w:val="NormalWeb"/>
        <w:shd w:val="clear" w:color="auto" w:fill="FFFFFF"/>
        <w:spacing w:before="0" w:beforeAutospacing="0" w:after="0" w:afterAutospacing="0" w:line="360" w:lineRule="auto"/>
      </w:pPr>
      <w:r w:rsidRPr="00D7383E">
        <w:t> </w:t>
      </w:r>
    </w:p>
    <w:p w14:paraId="4990E90D" w14:textId="77777777" w:rsidR="00D7383E" w:rsidRPr="00D7383E" w:rsidRDefault="00D7383E" w:rsidP="00D7383E">
      <w:pPr>
        <w:pStyle w:val="NormalWeb"/>
        <w:shd w:val="clear" w:color="auto" w:fill="FFFFFF"/>
        <w:spacing w:before="0" w:beforeAutospacing="0" w:after="0" w:afterAutospacing="0" w:line="360" w:lineRule="auto"/>
      </w:pPr>
      <w:r w:rsidRPr="00D7383E">
        <w:rPr>
          <w:color w:val="000000"/>
        </w:rPr>
        <w:t>To manage, track and capture all the data related to the children and their families and staffs in both contract and non-contract services provided by CMS with web and mobile applications.</w:t>
      </w:r>
    </w:p>
    <w:p w14:paraId="57496246" w14:textId="77777777" w:rsidR="00D7383E" w:rsidRPr="00D7383E" w:rsidRDefault="00D7383E" w:rsidP="00D7383E">
      <w:pPr>
        <w:pStyle w:val="NormalWeb"/>
        <w:numPr>
          <w:ilvl w:val="0"/>
          <w:numId w:val="31"/>
        </w:numPr>
        <w:shd w:val="clear" w:color="auto" w:fill="FFFFFF"/>
        <w:spacing w:before="5" w:beforeAutospacing="0" w:after="0" w:afterAutospacing="0" w:line="360" w:lineRule="auto"/>
        <w:textAlignment w:val="baseline"/>
        <w:rPr>
          <w:color w:val="000000"/>
        </w:rPr>
      </w:pPr>
      <w:r w:rsidRPr="00D7383E">
        <w:rPr>
          <w:color w:val="000000"/>
        </w:rPr>
        <w:t>Integrating multiple business processes into a single application and access it with ease on web.</w:t>
      </w:r>
    </w:p>
    <w:p w14:paraId="354C0D5E" w14:textId="77777777" w:rsidR="00D7383E" w:rsidRPr="00D7383E" w:rsidRDefault="00D7383E" w:rsidP="00D7383E">
      <w:pPr>
        <w:pStyle w:val="NormalWeb"/>
        <w:numPr>
          <w:ilvl w:val="0"/>
          <w:numId w:val="31"/>
        </w:numPr>
        <w:shd w:val="clear" w:color="auto" w:fill="FFFFFF"/>
        <w:spacing w:before="0" w:beforeAutospacing="0" w:after="0" w:afterAutospacing="0" w:line="360" w:lineRule="auto"/>
        <w:textAlignment w:val="baseline"/>
        <w:rPr>
          <w:color w:val="000000"/>
        </w:rPr>
      </w:pPr>
      <w:r w:rsidRPr="00D7383E">
        <w:rPr>
          <w:color w:val="000000"/>
        </w:rPr>
        <w:t>Record and manage all information related to the kid and family based on the departments.</w:t>
      </w:r>
    </w:p>
    <w:p w14:paraId="41A9A53E" w14:textId="77777777" w:rsidR="00D7383E" w:rsidRPr="00D7383E" w:rsidRDefault="00D7383E" w:rsidP="00D7383E">
      <w:pPr>
        <w:pStyle w:val="NormalWeb"/>
        <w:numPr>
          <w:ilvl w:val="0"/>
          <w:numId w:val="31"/>
        </w:numPr>
        <w:shd w:val="clear" w:color="auto" w:fill="FFFFFF"/>
        <w:spacing w:before="0" w:beforeAutospacing="0" w:after="0" w:afterAutospacing="0" w:line="360" w:lineRule="auto"/>
        <w:textAlignment w:val="baseline"/>
        <w:rPr>
          <w:color w:val="000000"/>
        </w:rPr>
      </w:pPr>
      <w:r w:rsidRPr="00D7383E">
        <w:rPr>
          <w:color w:val="000000"/>
        </w:rPr>
        <w:t>Visibility of the client-related entries, details of the case plan, case activities, document attached to the respective client.</w:t>
      </w:r>
    </w:p>
    <w:p w14:paraId="24350A0D" w14:textId="77777777" w:rsidR="00D7383E" w:rsidRPr="00D7383E" w:rsidRDefault="00D7383E" w:rsidP="00D7383E">
      <w:pPr>
        <w:pStyle w:val="NormalWeb"/>
        <w:numPr>
          <w:ilvl w:val="0"/>
          <w:numId w:val="31"/>
        </w:numPr>
        <w:shd w:val="clear" w:color="auto" w:fill="FFFFFF"/>
        <w:spacing w:before="0" w:beforeAutospacing="0" w:after="0" w:afterAutospacing="0" w:line="360" w:lineRule="auto"/>
        <w:textAlignment w:val="baseline"/>
        <w:rPr>
          <w:color w:val="000000"/>
        </w:rPr>
      </w:pPr>
      <w:r w:rsidRPr="00D7383E">
        <w:rPr>
          <w:color w:val="000000"/>
        </w:rPr>
        <w:t>Identify &amp; capture the revision history of all the transactions.</w:t>
      </w:r>
    </w:p>
    <w:p w14:paraId="2A228668" w14:textId="38A803AF" w:rsidR="00D7383E" w:rsidRPr="00D7383E" w:rsidRDefault="00D7383E" w:rsidP="00D7383E">
      <w:pPr>
        <w:pStyle w:val="NormalWeb"/>
        <w:numPr>
          <w:ilvl w:val="0"/>
          <w:numId w:val="31"/>
        </w:numPr>
        <w:shd w:val="clear" w:color="auto" w:fill="FFFFFF"/>
        <w:spacing w:before="0" w:beforeAutospacing="0" w:after="0" w:afterAutospacing="0" w:line="360" w:lineRule="auto"/>
        <w:textAlignment w:val="baseline"/>
        <w:rPr>
          <w:color w:val="000000"/>
        </w:rPr>
      </w:pPr>
      <w:r w:rsidRPr="00D7383E">
        <w:rPr>
          <w:color w:val="000000"/>
        </w:rPr>
        <w:t>Record each time spent on the case of the kid.</w:t>
      </w:r>
    </w:p>
    <w:p w14:paraId="098AFFCD" w14:textId="77777777" w:rsidR="00D7383E" w:rsidRPr="00D7383E" w:rsidRDefault="00D7383E" w:rsidP="00D7383E">
      <w:pPr>
        <w:pStyle w:val="NormalWeb"/>
        <w:shd w:val="clear" w:color="auto" w:fill="FFFFFF"/>
        <w:spacing w:before="0" w:beforeAutospacing="0" w:after="0" w:afterAutospacing="0" w:line="360" w:lineRule="auto"/>
      </w:pPr>
      <w:r w:rsidRPr="00D7383E">
        <w:rPr>
          <w:b/>
          <w:bCs/>
          <w:color w:val="000000"/>
        </w:rPr>
        <w:t>2] Appointment booking system</w:t>
      </w:r>
    </w:p>
    <w:p w14:paraId="348421E8" w14:textId="77777777" w:rsidR="00D7383E" w:rsidRPr="00D7383E" w:rsidRDefault="00D7383E" w:rsidP="00D7383E">
      <w:pPr>
        <w:pStyle w:val="NormalWeb"/>
        <w:numPr>
          <w:ilvl w:val="0"/>
          <w:numId w:val="32"/>
        </w:numPr>
        <w:shd w:val="clear" w:color="auto" w:fill="FFFFFF"/>
        <w:spacing w:before="5" w:beforeAutospacing="0" w:after="0" w:afterAutospacing="0" w:line="360" w:lineRule="auto"/>
        <w:textAlignment w:val="baseline"/>
        <w:rPr>
          <w:color w:val="000000"/>
        </w:rPr>
      </w:pPr>
      <w:r w:rsidRPr="00D7383E">
        <w:rPr>
          <w:color w:val="000000"/>
        </w:rPr>
        <w:t>To create an appointment scheduling tool that allows customers to easily book appointments for visiting laptop service center and troubleshooting the issues in the customer device.</w:t>
      </w:r>
    </w:p>
    <w:p w14:paraId="4C15913B" w14:textId="77777777" w:rsidR="00D7383E" w:rsidRPr="00D7383E" w:rsidRDefault="00D7383E" w:rsidP="00D7383E">
      <w:pPr>
        <w:pStyle w:val="NormalWeb"/>
        <w:numPr>
          <w:ilvl w:val="0"/>
          <w:numId w:val="32"/>
        </w:numPr>
        <w:shd w:val="clear" w:color="auto" w:fill="FFFFFF"/>
        <w:spacing w:before="0" w:beforeAutospacing="0" w:after="0" w:afterAutospacing="0" w:line="360" w:lineRule="auto"/>
        <w:textAlignment w:val="baseline"/>
        <w:rPr>
          <w:color w:val="000000"/>
        </w:rPr>
      </w:pPr>
      <w:r w:rsidRPr="00D7383E">
        <w:rPr>
          <w:color w:val="000000"/>
        </w:rPr>
        <w:t>The service center will manage the appointments &amp; slots against their location. The customers will have the options to book the slots of their visits.</w:t>
      </w:r>
    </w:p>
    <w:p w14:paraId="72715700" w14:textId="77777777" w:rsidR="00D7383E" w:rsidRPr="00D7383E" w:rsidRDefault="00D7383E" w:rsidP="00D7383E">
      <w:pPr>
        <w:pStyle w:val="NormalWeb"/>
        <w:numPr>
          <w:ilvl w:val="0"/>
          <w:numId w:val="32"/>
        </w:numPr>
        <w:shd w:val="clear" w:color="auto" w:fill="FFFFFF"/>
        <w:spacing w:before="0" w:beforeAutospacing="0" w:after="0" w:afterAutospacing="0" w:line="360" w:lineRule="auto"/>
        <w:textAlignment w:val="baseline"/>
        <w:rPr>
          <w:color w:val="000000"/>
        </w:rPr>
      </w:pPr>
      <w:r w:rsidRPr="00D7383E">
        <w:rPr>
          <w:color w:val="000000"/>
        </w:rPr>
        <w:lastRenderedPageBreak/>
        <w:t>After successful signup &amp; login the customers can select the date, time slot to book an appointment.</w:t>
      </w:r>
    </w:p>
    <w:p w14:paraId="5EB411E6" w14:textId="540AC075" w:rsidR="00D7383E" w:rsidRPr="00D7383E" w:rsidRDefault="00D7383E" w:rsidP="00D7383E">
      <w:pPr>
        <w:pStyle w:val="NormalWeb"/>
        <w:numPr>
          <w:ilvl w:val="0"/>
          <w:numId w:val="32"/>
        </w:numPr>
        <w:shd w:val="clear" w:color="auto" w:fill="FFFFFF"/>
        <w:spacing w:before="0" w:beforeAutospacing="0" w:after="0" w:afterAutospacing="0" w:line="360" w:lineRule="auto"/>
        <w:textAlignment w:val="baseline"/>
        <w:rPr>
          <w:color w:val="000000"/>
        </w:rPr>
      </w:pPr>
      <w:r w:rsidRPr="00D7383E">
        <w:rPr>
          <w:color w:val="000000"/>
        </w:rPr>
        <w:t>The service center portal helps to manage all the appointments, Time slots, holidays &amp; all other availability configurations.</w:t>
      </w:r>
    </w:p>
    <w:p w14:paraId="43820C1F" w14:textId="77777777" w:rsidR="009251E6" w:rsidRDefault="009251E6" w:rsidP="009251E6">
      <w:pPr>
        <w:spacing w:line="360" w:lineRule="auto"/>
        <w:jc w:val="both"/>
      </w:pPr>
    </w:p>
    <w:p w14:paraId="6F17D64E" w14:textId="77777777" w:rsidR="009251E6" w:rsidRDefault="009251E6" w:rsidP="009251E6">
      <w:pPr>
        <w:pStyle w:val="Heading2"/>
        <w:spacing w:line="360" w:lineRule="auto"/>
        <w:jc w:val="both"/>
        <w:rPr>
          <w:rFonts w:ascii="Times New Roman" w:eastAsia="Times New Roman" w:hAnsi="Times New Roman" w:cs="Times New Roman"/>
          <w:b w:val="0"/>
          <w:sz w:val="22"/>
          <w:szCs w:val="22"/>
        </w:rPr>
      </w:pPr>
      <w:r>
        <w:rPr>
          <w:rFonts w:ascii="Times New Roman" w:eastAsia="Times New Roman" w:hAnsi="Times New Roman" w:cs="Times New Roman"/>
          <w:sz w:val="22"/>
          <w:szCs w:val="22"/>
        </w:rPr>
        <w:t>Affluence Infotech</w:t>
      </w:r>
    </w:p>
    <w:p w14:paraId="00854E66" w14:textId="77777777" w:rsidR="009251E6" w:rsidRDefault="009251E6" w:rsidP="009251E6">
      <w:pPr>
        <w:pStyle w:val="Heading2"/>
        <w:spacing w:line="360" w:lineRule="auto"/>
        <w:jc w:val="both"/>
        <w:rPr>
          <w:rFonts w:ascii="Times New Roman" w:eastAsia="Times New Roman" w:hAnsi="Times New Roman" w:cs="Times New Roman"/>
          <w:b w:val="0"/>
          <w:sz w:val="22"/>
          <w:szCs w:val="22"/>
        </w:rPr>
      </w:pPr>
      <w:r>
        <w:rPr>
          <w:rFonts w:ascii="Times New Roman" w:eastAsia="Times New Roman" w:hAnsi="Times New Roman" w:cs="Times New Roman"/>
          <w:sz w:val="22"/>
          <w:szCs w:val="22"/>
        </w:rPr>
        <w:t>Software Developer</w:t>
      </w:r>
    </w:p>
    <w:p w14:paraId="151D4D70" w14:textId="77777777" w:rsidR="009251E6" w:rsidRDefault="009251E6" w:rsidP="009251E6">
      <w:pPr>
        <w:numPr>
          <w:ilvl w:val="0"/>
          <w:numId w:val="30"/>
        </w:numPr>
        <w:spacing w:line="360" w:lineRule="auto"/>
        <w:jc w:val="both"/>
      </w:pPr>
      <w:r>
        <w:t>Involved in implementing core Java concepts</w:t>
      </w:r>
    </w:p>
    <w:p w14:paraId="203085E0" w14:textId="77777777" w:rsidR="009251E6" w:rsidRDefault="009251E6" w:rsidP="009251E6">
      <w:pPr>
        <w:numPr>
          <w:ilvl w:val="0"/>
          <w:numId w:val="30"/>
        </w:numPr>
        <w:spacing w:line="360" w:lineRule="auto"/>
        <w:jc w:val="both"/>
      </w:pPr>
      <w:r>
        <w:t xml:space="preserve"> Developed rest controller for request and response paradigm by using Spring Boot.</w:t>
      </w:r>
    </w:p>
    <w:p w14:paraId="008CAC98" w14:textId="77777777" w:rsidR="009251E6" w:rsidRDefault="009251E6" w:rsidP="009251E6">
      <w:pPr>
        <w:numPr>
          <w:ilvl w:val="0"/>
          <w:numId w:val="30"/>
        </w:numPr>
        <w:spacing w:line="360" w:lineRule="auto"/>
        <w:jc w:val="both"/>
      </w:pPr>
      <w:r>
        <w:t xml:space="preserve"> Involved in implementing persistence logic using ORM tool Hibernate.</w:t>
      </w:r>
    </w:p>
    <w:p w14:paraId="2FC6069E" w14:textId="77777777" w:rsidR="009251E6" w:rsidRDefault="009251E6" w:rsidP="009251E6">
      <w:pPr>
        <w:numPr>
          <w:ilvl w:val="0"/>
          <w:numId w:val="30"/>
        </w:numPr>
        <w:spacing w:line="360" w:lineRule="auto"/>
        <w:jc w:val="both"/>
      </w:pPr>
      <w:r>
        <w:t xml:space="preserve"> Involved Crud Operation.</w:t>
      </w:r>
    </w:p>
    <w:p w14:paraId="5AF8B0DB" w14:textId="77777777" w:rsidR="009251E6" w:rsidRDefault="009251E6" w:rsidP="009251E6">
      <w:pPr>
        <w:numPr>
          <w:ilvl w:val="0"/>
          <w:numId w:val="30"/>
        </w:numPr>
        <w:spacing w:line="360" w:lineRule="auto"/>
        <w:jc w:val="both"/>
      </w:pPr>
      <w:r>
        <w:t xml:space="preserve"> Build front end prototype using Html5, </w:t>
      </w:r>
      <w:proofErr w:type="spellStart"/>
      <w:r>
        <w:t>Css</w:t>
      </w:r>
      <w:proofErr w:type="spellEnd"/>
      <w:r>
        <w:t xml:space="preserve">, Bootstrap and </w:t>
      </w:r>
      <w:proofErr w:type="spellStart"/>
      <w:r>
        <w:t>Thymeleaf</w:t>
      </w:r>
      <w:proofErr w:type="spellEnd"/>
      <w:r>
        <w:t>.</w:t>
      </w:r>
    </w:p>
    <w:p w14:paraId="11A599E7" w14:textId="77777777" w:rsidR="009251E6" w:rsidRDefault="009251E6" w:rsidP="009251E6">
      <w:pPr>
        <w:numPr>
          <w:ilvl w:val="0"/>
          <w:numId w:val="30"/>
        </w:numPr>
        <w:spacing w:line="360" w:lineRule="auto"/>
        <w:jc w:val="both"/>
      </w:pPr>
      <w:r>
        <w:t xml:space="preserve"> Extensively used MySQL and used spring data for mapping repository.</w:t>
      </w:r>
    </w:p>
    <w:p w14:paraId="190DEC51" w14:textId="77777777" w:rsidR="009251E6" w:rsidRDefault="009251E6" w:rsidP="009251E6">
      <w:pPr>
        <w:numPr>
          <w:ilvl w:val="0"/>
          <w:numId w:val="30"/>
        </w:numPr>
        <w:spacing w:line="360" w:lineRule="auto"/>
        <w:jc w:val="both"/>
      </w:pPr>
      <w:r>
        <w:t xml:space="preserve"> Used spring annotations as well as xml configuration for dependency injection.</w:t>
      </w:r>
    </w:p>
    <w:p w14:paraId="4E66F871" w14:textId="77777777" w:rsidR="00D7383E" w:rsidRPr="00D7383E" w:rsidRDefault="00D7383E" w:rsidP="00D7383E">
      <w:pPr>
        <w:pStyle w:val="NormalWeb"/>
        <w:spacing w:before="0" w:beforeAutospacing="0" w:after="60" w:afterAutospacing="0" w:line="360" w:lineRule="auto"/>
        <w:jc w:val="both"/>
      </w:pPr>
      <w:r w:rsidRPr="00D7383E">
        <w:rPr>
          <w:b/>
          <w:bCs/>
          <w:color w:val="4472C4"/>
          <w:u w:val="single"/>
        </w:rPr>
        <w:t>Project Summary:</w:t>
      </w:r>
    </w:p>
    <w:p w14:paraId="5F55D739" w14:textId="0F394F59" w:rsidR="00D7383E" w:rsidRPr="00D7383E" w:rsidRDefault="00D7383E" w:rsidP="00D7383E">
      <w:pPr>
        <w:pStyle w:val="NormalWeb"/>
        <w:spacing w:before="0" w:beforeAutospacing="0" w:after="0" w:afterAutospacing="0" w:line="360" w:lineRule="auto"/>
      </w:pPr>
      <w:r w:rsidRPr="00D7383E">
        <w:rPr>
          <w:b/>
          <w:bCs/>
          <w:color w:val="000000"/>
        </w:rPr>
        <w:t>1] Factory Tech Stock Management System</w:t>
      </w:r>
    </w:p>
    <w:p w14:paraId="08DC8FC0" w14:textId="2F69CB02" w:rsidR="00D7383E" w:rsidRDefault="00D7383E" w:rsidP="0098496A">
      <w:pPr>
        <w:pStyle w:val="NormalWeb"/>
        <w:shd w:val="clear" w:color="auto" w:fill="FFFFFF"/>
        <w:spacing w:before="0" w:beforeAutospacing="0" w:after="0" w:afterAutospacing="0" w:line="360" w:lineRule="auto"/>
        <w:ind w:firstLine="720"/>
      </w:pPr>
      <w:r w:rsidRPr="00D7383E">
        <w:t xml:space="preserve">Enterprise Resource Planning, the one system that makes information Flow in your organization and regulated. Our Project helps us to keep track of </w:t>
      </w:r>
      <w:r w:rsidRPr="00D7383E">
        <w:t>the</w:t>
      </w:r>
      <w:r w:rsidRPr="00D7383E">
        <w:t xml:space="preserve"> factory’s productivity, sales, Customers, </w:t>
      </w:r>
      <w:proofErr w:type="gramStart"/>
      <w:r w:rsidRPr="00D7383E">
        <w:t>supplier</w:t>
      </w:r>
      <w:proofErr w:type="gramEnd"/>
      <w:r w:rsidRPr="00D7383E">
        <w:t xml:space="preserve"> and employee information’s </w:t>
      </w:r>
      <w:r w:rsidRPr="00D7383E">
        <w:t>and</w:t>
      </w:r>
      <w:r w:rsidRPr="00D7383E">
        <w:t xml:space="preserve"> manage it.</w:t>
      </w:r>
    </w:p>
    <w:p w14:paraId="0BD4ACB2" w14:textId="77777777" w:rsidR="00D7383E" w:rsidRDefault="00D7383E" w:rsidP="00D7383E">
      <w:pPr>
        <w:pStyle w:val="NormalWeb"/>
        <w:shd w:val="clear" w:color="auto" w:fill="FFFFFF"/>
        <w:spacing w:before="0" w:beforeAutospacing="0" w:after="0" w:afterAutospacing="0" w:line="360" w:lineRule="auto"/>
        <w:rPr>
          <w:b/>
          <w:bCs/>
          <w:color w:val="000000"/>
        </w:rPr>
      </w:pPr>
      <w:r w:rsidRPr="00D7383E">
        <w:rPr>
          <w:b/>
          <w:bCs/>
          <w:color w:val="000000"/>
        </w:rPr>
        <w:t>2] E-Commerce Application</w:t>
      </w:r>
    </w:p>
    <w:p w14:paraId="05BD68B7" w14:textId="5B088E84" w:rsidR="00D7383E" w:rsidRPr="00B12F17" w:rsidRDefault="00B12F17" w:rsidP="0098496A">
      <w:pPr>
        <w:pStyle w:val="NormalWeb"/>
        <w:shd w:val="clear" w:color="auto" w:fill="FFFFFF"/>
        <w:spacing w:before="0" w:beforeAutospacing="0" w:after="0" w:afterAutospacing="0" w:line="360" w:lineRule="auto"/>
        <w:ind w:firstLine="720"/>
        <w:textAlignment w:val="baseline"/>
        <w:rPr>
          <w:color w:val="000000"/>
        </w:rPr>
      </w:pPr>
      <w:r>
        <w:rPr>
          <w:color w:val="000000"/>
        </w:rPr>
        <w:t>It i</w:t>
      </w:r>
      <w:r w:rsidR="00D7383E" w:rsidRPr="00D7383E">
        <w:rPr>
          <w:color w:val="000000"/>
        </w:rPr>
        <w:t xml:space="preserve">s an e-commerce website that involves the product owner to add the product image </w:t>
      </w:r>
      <w:proofErr w:type="gramStart"/>
      <w:r w:rsidR="00D7383E" w:rsidRPr="00D7383E">
        <w:rPr>
          <w:color w:val="000000"/>
        </w:rPr>
        <w:t>And</w:t>
      </w:r>
      <w:proofErr w:type="gramEnd"/>
      <w:r w:rsidR="00D7383E" w:rsidRPr="00D7383E">
        <w:rPr>
          <w:color w:val="000000"/>
        </w:rPr>
        <w:t xml:space="preserve"> it’s respective description with the </w:t>
      </w:r>
      <w:r w:rsidR="00D7383E" w:rsidRPr="00D7383E">
        <w:rPr>
          <w:color w:val="000000"/>
        </w:rPr>
        <w:t>amount</w:t>
      </w:r>
      <w:r>
        <w:rPr>
          <w:color w:val="000000"/>
        </w:rPr>
        <w:t>.</w:t>
      </w:r>
      <w:r w:rsidR="00D7383E" w:rsidRPr="00D7383E">
        <w:rPr>
          <w:color w:val="000000"/>
        </w:rPr>
        <w:t xml:space="preserve"> The second part involves the shipping related information and finally the customer side Where they choose the product with the quantity and the address in which the need Receive the product.</w:t>
      </w:r>
    </w:p>
    <w:p w14:paraId="2AECB08A" w14:textId="77777777" w:rsidR="009251E6" w:rsidRDefault="009251E6" w:rsidP="009251E6">
      <w:pPr>
        <w:jc w:val="both"/>
      </w:pPr>
    </w:p>
    <w:p w14:paraId="553D6397" w14:textId="77777777" w:rsidR="009251E6" w:rsidRDefault="009251E6" w:rsidP="009251E6">
      <w:pPr>
        <w:spacing w:after="200"/>
        <w:jc w:val="both"/>
        <w:rPr>
          <w:color w:val="4472C4"/>
        </w:rPr>
      </w:pPr>
      <w:r>
        <w:rPr>
          <w:b/>
          <w:color w:val="4472C4"/>
          <w:u w:val="single"/>
        </w:rPr>
        <w:t>Educational Qualifications:</w:t>
      </w:r>
    </w:p>
    <w:p w14:paraId="42F5CBF9" w14:textId="5960960E" w:rsidR="009251E6" w:rsidRDefault="009251E6" w:rsidP="00B12F17">
      <w:pPr>
        <w:spacing w:after="360"/>
        <w:jc w:val="both"/>
      </w:pPr>
      <w:r>
        <w:rPr>
          <w:b/>
        </w:rPr>
        <w:t>B.SC-IT</w:t>
      </w:r>
      <w:r>
        <w:t xml:space="preserve"> from </w:t>
      </w:r>
      <w:proofErr w:type="spellStart"/>
      <w:r>
        <w:t>Pasumpon</w:t>
      </w:r>
      <w:proofErr w:type="spellEnd"/>
      <w:r>
        <w:t xml:space="preserve"> </w:t>
      </w:r>
      <w:proofErr w:type="spellStart"/>
      <w:r>
        <w:t>Muthuramalingar</w:t>
      </w:r>
      <w:proofErr w:type="spellEnd"/>
      <w:r>
        <w:t xml:space="preserve"> </w:t>
      </w:r>
      <w:proofErr w:type="spellStart"/>
      <w:r>
        <w:t>Thevar</w:t>
      </w:r>
      <w:proofErr w:type="spellEnd"/>
      <w:r>
        <w:t xml:space="preserve"> College, </w:t>
      </w:r>
      <w:proofErr w:type="gramStart"/>
      <w:r>
        <w:t>Madurai</w:t>
      </w:r>
      <w:r w:rsidR="00BE1E9D">
        <w:t xml:space="preserve"> ,</w:t>
      </w:r>
      <w:proofErr w:type="gramEnd"/>
      <w:r w:rsidR="00BE1E9D">
        <w:t xml:space="preserve"> </w:t>
      </w:r>
      <w:r w:rsidR="008409E6">
        <w:t xml:space="preserve">2014 - </w:t>
      </w:r>
      <w:r w:rsidR="00BE1E9D">
        <w:t>201</w:t>
      </w:r>
      <w:r w:rsidR="008409E6">
        <w:t>7</w:t>
      </w:r>
      <w:bookmarkStart w:id="0" w:name="_heading=h.gjdgxs" w:colFirst="0" w:colLast="0"/>
      <w:bookmarkEnd w:id="0"/>
      <w:r>
        <w:rPr>
          <w:b/>
        </w:rPr>
        <w:tab/>
      </w:r>
      <w:r>
        <w:rPr>
          <w:b/>
        </w:rPr>
        <w:tab/>
      </w:r>
      <w:r>
        <w:rPr>
          <w:b/>
        </w:rPr>
        <w:tab/>
      </w:r>
      <w:r>
        <w:rPr>
          <w:b/>
        </w:rPr>
        <w:tab/>
      </w:r>
      <w:r>
        <w:rPr>
          <w:b/>
        </w:rPr>
        <w:tab/>
      </w:r>
      <w:r>
        <w:rPr>
          <w:b/>
        </w:rPr>
        <w:tab/>
      </w:r>
      <w:r>
        <w:rPr>
          <w:b/>
        </w:rPr>
        <w:tab/>
      </w:r>
      <w:r>
        <w:rPr>
          <w:b/>
        </w:rPr>
        <w:tab/>
      </w:r>
      <w:r>
        <w:rPr>
          <w:b/>
        </w:rPr>
        <w:tab/>
      </w:r>
      <w:r>
        <w:rPr>
          <w:b/>
        </w:rPr>
        <w:tab/>
      </w:r>
    </w:p>
    <w:p w14:paraId="6A9EE58C" w14:textId="77777777" w:rsidR="009251E6" w:rsidRDefault="009251E6" w:rsidP="009251E6"/>
    <w:p w14:paraId="3E438B22" w14:textId="678BB9C6" w:rsidR="00144B19" w:rsidRPr="009251E6" w:rsidRDefault="00144B19" w:rsidP="009251E6">
      <w:pPr>
        <w:rPr>
          <w:rFonts w:eastAsiaTheme="minorEastAsia"/>
        </w:rPr>
      </w:pPr>
    </w:p>
    <w:sectPr w:rsidR="00144B19" w:rsidRPr="009251E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A99D" w14:textId="77777777" w:rsidR="0083176C" w:rsidRDefault="0083176C">
      <w:r>
        <w:separator/>
      </w:r>
    </w:p>
  </w:endnote>
  <w:endnote w:type="continuationSeparator" w:id="0">
    <w:p w14:paraId="629DE19C" w14:textId="77777777" w:rsidR="0083176C" w:rsidRDefault="0083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03E1" w14:textId="627DCD96" w:rsidR="006D129A" w:rsidRDefault="00047821" w:rsidP="008A56FC">
    <w:pPr>
      <w:pBdr>
        <w:top w:val="nil"/>
        <w:left w:val="nil"/>
        <w:bottom w:val="nil"/>
        <w:right w:val="nil"/>
        <w:between w:val="nil"/>
      </w:pBdr>
      <w:tabs>
        <w:tab w:val="left" w:pos="4128"/>
      </w:tabs>
      <w:rPr>
        <w:color w:val="000000"/>
      </w:rPr>
    </w:pPr>
    <w:r>
      <w:rPr>
        <w:noProof/>
        <w:color w:val="000000"/>
      </w:rPr>
      <mc:AlternateContent>
        <mc:Choice Requires="wps">
          <w:drawing>
            <wp:anchor distT="0" distB="0" distL="114300" distR="114300" simplePos="0" relativeHeight="251676672" behindDoc="0" locked="0" layoutInCell="1" allowOverlap="1" wp14:anchorId="1B67A4A3" wp14:editId="41E2C638">
              <wp:simplePos x="0" y="0"/>
              <wp:positionH relativeFrom="page">
                <wp:align>right</wp:align>
              </wp:positionH>
              <wp:positionV relativeFrom="paragraph">
                <wp:posOffset>-435758</wp:posOffset>
              </wp:positionV>
              <wp:extent cx="1597660" cy="883920"/>
              <wp:effectExtent l="0" t="0" r="0" b="0"/>
              <wp:wrapNone/>
              <wp:docPr id="6" name="Rectangle 6"/>
              <wp:cNvGraphicFramePr/>
              <a:graphic xmlns:a="http://schemas.openxmlformats.org/drawingml/2006/main">
                <a:graphicData uri="http://schemas.microsoft.com/office/word/2010/wordprocessingShape">
                  <wps:wsp>
                    <wps:cNvSpPr/>
                    <wps:spPr>
                      <a:xfrm>
                        <a:off x="0" y="0"/>
                        <a:ext cx="1597660" cy="8839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D121C" w14:textId="111B3875" w:rsidR="00676EC0" w:rsidRPr="005F11F7" w:rsidRDefault="005F11F7" w:rsidP="00676EC0">
                          <w:pPr>
                            <w:jc w:val="center"/>
                            <w:rPr>
                              <w:lang w:val="en-IN"/>
                            </w:rPr>
                          </w:pPr>
                          <w:r>
                            <w:rPr>
                              <w:noProof/>
                            </w:rPr>
                            <w:drawing>
                              <wp:inline distT="0" distB="0" distL="0" distR="0" wp14:anchorId="5C519E78" wp14:editId="4A0498FE">
                                <wp:extent cx="769620" cy="7696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769620" cy="769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7A4A3" id="Rectangle 6" o:spid="_x0000_s1028" style="position:absolute;margin-left:74.6pt;margin-top:-34.3pt;width:125.8pt;height:69.6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" filled="f" stroked="f" strokeweight="1pt">
              <v:textbox>
                <w:txbxContent>
                  <w:p w14:paraId="50AD121C" w14:textId="111B3875" w:rsidR="00676EC0" w:rsidRPr="005F11F7" w:rsidRDefault="005F11F7" w:rsidP="00676EC0">
                    <w:pPr>
                      <w:jc w:val="center"/>
                      <w:rPr>
                        <w:lang w:val="en-IN"/>
                      </w:rPr>
                    </w:pPr>
                    <w:r>
                      <w:rPr>
                        <w:noProof/>
                      </w:rPr>
                      <w:drawing>
                        <wp:inline distT="0" distB="0" distL="0" distR="0" wp14:anchorId="5C519E78" wp14:editId="4A0498FE">
                          <wp:extent cx="769620" cy="7696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769620" cy="769620"/>
                                  </a:xfrm>
                                  <a:prstGeom prst="rect">
                                    <a:avLst/>
                                  </a:prstGeom>
                                </pic:spPr>
                              </pic:pic>
                            </a:graphicData>
                          </a:graphic>
                        </wp:inline>
                      </w:drawing>
                    </w:r>
                  </w:p>
                </w:txbxContent>
              </v:textbox>
              <w10:wrap anchorx="page"/>
            </v:rect>
          </w:pict>
        </mc:Fallback>
      </mc:AlternateContent>
    </w:r>
    <w:r>
      <w:rPr>
        <w:noProof/>
        <w:color w:val="000000"/>
      </w:rPr>
      <mc:AlternateContent>
        <mc:Choice Requires="wps">
          <w:drawing>
            <wp:anchor distT="0" distB="0" distL="114300" distR="114300" simplePos="0" relativeHeight="251671551" behindDoc="0" locked="0" layoutInCell="1" allowOverlap="1" wp14:anchorId="1891C6D0" wp14:editId="5E70B2F8">
              <wp:simplePos x="0" y="0"/>
              <wp:positionH relativeFrom="column">
                <wp:posOffset>5654040</wp:posOffset>
              </wp:positionH>
              <wp:positionV relativeFrom="paragraph">
                <wp:posOffset>-396240</wp:posOffset>
              </wp:positionV>
              <wp:extent cx="800100" cy="800100"/>
              <wp:effectExtent l="0" t="0" r="0" b="0"/>
              <wp:wrapNone/>
              <wp:docPr id="3" name="Oval 3"/>
              <wp:cNvGraphicFramePr/>
              <a:graphic xmlns:a="http://schemas.openxmlformats.org/drawingml/2006/main">
                <a:graphicData uri="http://schemas.microsoft.com/office/word/2010/wordprocessingShape">
                  <wps:wsp>
                    <wps:cNvSpPr/>
                    <wps:spPr>
                      <a:xfrm>
                        <a:off x="0" y="0"/>
                        <a:ext cx="800100" cy="8001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svg="http://schemas.microsoft.com/office/drawing/2016/SVG/main" xmlns:oel="http://schemas.microsoft.com/office/2019/extlst">
          <w:pict>
            <v:oval id="Oval 3" style="position:absolute;margin-left:445.2pt;margin-top:-31.2pt;width:63pt;height:63pt;z-index:25167155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8F2AC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">
              <v:stroke joinstyle="miter"/>
            </v:oval>
          </w:pict>
        </mc:Fallback>
      </mc:AlternateContent>
    </w:r>
    <w:r w:rsidRPr="004F5BE6">
      <w:rPr>
        <w:noProof/>
        <w:color w:val="000000"/>
      </w:rPr>
      <mc:AlternateContent>
        <mc:Choice Requires="wps">
          <w:drawing>
            <wp:anchor distT="0" distB="0" distL="114300" distR="114300" simplePos="0" relativeHeight="251674624" behindDoc="0" locked="0" layoutInCell="1" allowOverlap="1" wp14:anchorId="085DDF82" wp14:editId="1BDF9D67">
              <wp:simplePos x="0" y="0"/>
              <wp:positionH relativeFrom="column">
                <wp:posOffset>-621030</wp:posOffset>
              </wp:positionH>
              <wp:positionV relativeFrom="paragraph">
                <wp:posOffset>-111760</wp:posOffset>
              </wp:positionV>
              <wp:extent cx="2999740" cy="553085"/>
              <wp:effectExtent l="0" t="0" r="0" b="0"/>
              <wp:wrapNone/>
              <wp:docPr id="15" name="Rectangle 15"/>
              <wp:cNvGraphicFramePr/>
              <a:graphic xmlns:a="http://schemas.openxmlformats.org/drawingml/2006/main">
                <a:graphicData uri="http://schemas.microsoft.com/office/word/2010/wordprocessingShape">
                  <wps:wsp>
                    <wps:cNvSpPr/>
                    <wps:spPr>
                      <a:xfrm>
                        <a:off x="0" y="0"/>
                        <a:ext cx="2999740" cy="553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FE864" w14:textId="1F682AB7" w:rsidR="004F5BE6" w:rsidRPr="007A3BA8" w:rsidRDefault="004F5BE6" w:rsidP="004F5BE6">
                          <w:pPr>
                            <w:rPr>
                              <w:rFonts w:asciiTheme="minorHAnsi" w:hAnsiTheme="minorHAnsi" w:cstheme="minorHAnsi"/>
                              <w:b/>
                              <w:bCs/>
                              <w:color w:val="FFFFFF" w:themeColor="background1"/>
                              <w:sz w:val="20"/>
                              <w:szCs w:val="20"/>
                              <w:lang w:val="en-IN"/>
                            </w:rPr>
                          </w:pPr>
                          <w:r w:rsidRPr="007A3BA8">
                            <w:rPr>
                              <w:rFonts w:asciiTheme="minorHAnsi" w:hAnsiTheme="minorHAnsi" w:cstheme="minorHAnsi"/>
                              <w:b/>
                              <w:bCs/>
                              <w:color w:val="FFFFFF" w:themeColor="background1"/>
                              <w:sz w:val="20"/>
                              <w:szCs w:val="20"/>
                              <w:lang w:val="en-IN"/>
                            </w:rPr>
                            <w:t>Softwork</w:t>
                          </w:r>
                          <w:r w:rsidR="00047821">
                            <w:rPr>
                              <w:rFonts w:asciiTheme="minorHAnsi" w:hAnsiTheme="minorHAnsi" w:cstheme="minorHAnsi"/>
                              <w:b/>
                              <w:bCs/>
                              <w:color w:val="FFFFFF" w:themeColor="background1"/>
                              <w:sz w:val="20"/>
                              <w:szCs w:val="20"/>
                              <w:lang w:val="en-IN"/>
                            </w:rPr>
                            <w:t>s</w:t>
                          </w:r>
                          <w:r w:rsidRPr="007A3BA8">
                            <w:rPr>
                              <w:rFonts w:asciiTheme="minorHAnsi" w:hAnsiTheme="minorHAnsi" w:cstheme="minorHAnsi"/>
                              <w:b/>
                              <w:bCs/>
                              <w:color w:val="FFFFFF" w:themeColor="background1"/>
                              <w:sz w:val="20"/>
                              <w:szCs w:val="20"/>
                              <w:lang w:val="en-IN"/>
                            </w:rPr>
                            <w:t xml:space="preserve"> Technologies India Pvt Ltd</w:t>
                          </w:r>
                        </w:p>
                        <w:p w14:paraId="5722EA17" w14:textId="77777777" w:rsidR="004F5BE6" w:rsidRPr="007A3BA8" w:rsidRDefault="004F5BE6" w:rsidP="004F5BE6">
                          <w:pPr>
                            <w:rPr>
                              <w:rFonts w:asciiTheme="minorHAnsi" w:hAnsiTheme="minorHAnsi" w:cstheme="minorHAnsi"/>
                              <w:color w:val="FFFFFF" w:themeColor="background1"/>
                              <w:sz w:val="20"/>
                              <w:szCs w:val="20"/>
                              <w:lang w:val="en-IN"/>
                            </w:rPr>
                          </w:pPr>
                          <w:r w:rsidRPr="007A3BA8">
                            <w:rPr>
                              <w:rFonts w:asciiTheme="minorHAnsi" w:hAnsiTheme="minorHAnsi" w:cstheme="minorHAnsi"/>
                              <w:color w:val="FFFFFF" w:themeColor="background1"/>
                              <w:sz w:val="20"/>
                              <w:szCs w:val="20"/>
                              <w:lang w:val="en-IN"/>
                            </w:rPr>
                            <w:t xml:space="preserve">No.6 North Huzur Road, Kanchan Building, </w:t>
                          </w:r>
                        </w:p>
                        <w:p w14:paraId="717B632C" w14:textId="55B5D086" w:rsidR="004F5BE6" w:rsidRPr="007A3BA8" w:rsidRDefault="004F5BE6" w:rsidP="004F5BE6">
                          <w:pPr>
                            <w:rPr>
                              <w:rFonts w:asciiTheme="minorHAnsi" w:hAnsiTheme="minorHAnsi" w:cstheme="minorHAnsi"/>
                              <w:color w:val="FFFFFF" w:themeColor="background1"/>
                              <w:sz w:val="20"/>
                              <w:szCs w:val="20"/>
                              <w:lang w:val="en-IN"/>
                            </w:rPr>
                          </w:pPr>
                          <w:r w:rsidRPr="007A3BA8">
                            <w:rPr>
                              <w:rFonts w:asciiTheme="minorHAnsi" w:hAnsiTheme="minorHAnsi" w:cstheme="minorHAnsi"/>
                              <w:color w:val="FFFFFF" w:themeColor="background1"/>
                              <w:sz w:val="20"/>
                              <w:szCs w:val="20"/>
                              <w:lang w:val="en-IN"/>
                            </w:rPr>
                            <w:t xml:space="preserve">Near Anna Statue, Coimbatore, Tamil Nadu 641018 </w:t>
                          </w:r>
                        </w:p>
                        <w:p w14:paraId="3B0D8676" w14:textId="77777777" w:rsidR="00162C3E" w:rsidRPr="007A3BA8" w:rsidRDefault="00162C3E" w:rsidP="004F5BE6">
                          <w:pPr>
                            <w:rPr>
                              <w:rFonts w:asciiTheme="minorHAnsi" w:hAnsiTheme="minorHAnsi" w:cstheme="minorHAnsi"/>
                              <w:color w:val="FFFFFF" w:themeColor="background1"/>
                              <w:sz w:val="20"/>
                              <w:szCs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DDF82" id="Rectangle 15" o:spid="_x0000_s1029" style="position:absolute;margin-left:-48.9pt;margin-top:-8.8pt;width:236.2pt;height:4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" filled="f" stroked="f" strokeweight="1pt">
              <v:textbox>
                <w:txbxContent>
                  <w:p w14:paraId="041FE864" w14:textId="1F682AB7" w:rsidR="004F5BE6" w:rsidRPr="007A3BA8" w:rsidRDefault="004F5BE6" w:rsidP="004F5BE6">
                    <w:pPr>
                      <w:rPr>
                        <w:rFonts w:asciiTheme="minorHAnsi" w:hAnsiTheme="minorHAnsi" w:cstheme="minorHAnsi"/>
                        <w:b/>
                        <w:bCs/>
                        <w:color w:val="FFFFFF" w:themeColor="background1"/>
                        <w:sz w:val="20"/>
                        <w:szCs w:val="20"/>
                        <w:lang w:val="en-IN"/>
                      </w:rPr>
                    </w:pPr>
                    <w:r w:rsidRPr="007A3BA8">
                      <w:rPr>
                        <w:rFonts w:asciiTheme="minorHAnsi" w:hAnsiTheme="minorHAnsi" w:cstheme="minorHAnsi"/>
                        <w:b/>
                        <w:bCs/>
                        <w:color w:val="FFFFFF" w:themeColor="background1"/>
                        <w:sz w:val="20"/>
                        <w:szCs w:val="20"/>
                        <w:lang w:val="en-IN"/>
                      </w:rPr>
                      <w:t>Softwork</w:t>
                    </w:r>
                    <w:r w:rsidR="00047821">
                      <w:rPr>
                        <w:rFonts w:asciiTheme="minorHAnsi" w:hAnsiTheme="minorHAnsi" w:cstheme="minorHAnsi"/>
                        <w:b/>
                        <w:bCs/>
                        <w:color w:val="FFFFFF" w:themeColor="background1"/>
                        <w:sz w:val="20"/>
                        <w:szCs w:val="20"/>
                        <w:lang w:val="en-IN"/>
                      </w:rPr>
                      <w:t>s</w:t>
                    </w:r>
                    <w:r w:rsidRPr="007A3BA8">
                      <w:rPr>
                        <w:rFonts w:asciiTheme="minorHAnsi" w:hAnsiTheme="minorHAnsi" w:cstheme="minorHAnsi"/>
                        <w:b/>
                        <w:bCs/>
                        <w:color w:val="FFFFFF" w:themeColor="background1"/>
                        <w:sz w:val="20"/>
                        <w:szCs w:val="20"/>
                        <w:lang w:val="en-IN"/>
                      </w:rPr>
                      <w:t xml:space="preserve"> Technologies India Pvt Ltd</w:t>
                    </w:r>
                  </w:p>
                  <w:p w14:paraId="5722EA17" w14:textId="77777777" w:rsidR="004F5BE6" w:rsidRPr="007A3BA8" w:rsidRDefault="004F5BE6" w:rsidP="004F5BE6">
                    <w:pPr>
                      <w:rPr>
                        <w:rFonts w:asciiTheme="minorHAnsi" w:hAnsiTheme="minorHAnsi" w:cstheme="minorHAnsi"/>
                        <w:color w:val="FFFFFF" w:themeColor="background1"/>
                        <w:sz w:val="20"/>
                        <w:szCs w:val="20"/>
                        <w:lang w:val="en-IN"/>
                      </w:rPr>
                    </w:pPr>
                    <w:r w:rsidRPr="007A3BA8">
                      <w:rPr>
                        <w:rFonts w:asciiTheme="minorHAnsi" w:hAnsiTheme="minorHAnsi" w:cstheme="minorHAnsi"/>
                        <w:color w:val="FFFFFF" w:themeColor="background1"/>
                        <w:sz w:val="20"/>
                        <w:szCs w:val="20"/>
                        <w:lang w:val="en-IN"/>
                      </w:rPr>
                      <w:t xml:space="preserve">No.6 North Huzur Road, Kanchan Building, </w:t>
                    </w:r>
                  </w:p>
                  <w:p w14:paraId="717B632C" w14:textId="55B5D086" w:rsidR="004F5BE6" w:rsidRPr="007A3BA8" w:rsidRDefault="004F5BE6" w:rsidP="004F5BE6">
                    <w:pPr>
                      <w:rPr>
                        <w:rFonts w:asciiTheme="minorHAnsi" w:hAnsiTheme="minorHAnsi" w:cstheme="minorHAnsi"/>
                        <w:color w:val="FFFFFF" w:themeColor="background1"/>
                        <w:sz w:val="20"/>
                        <w:szCs w:val="20"/>
                        <w:lang w:val="en-IN"/>
                      </w:rPr>
                    </w:pPr>
                    <w:r w:rsidRPr="007A3BA8">
                      <w:rPr>
                        <w:rFonts w:asciiTheme="minorHAnsi" w:hAnsiTheme="minorHAnsi" w:cstheme="minorHAnsi"/>
                        <w:color w:val="FFFFFF" w:themeColor="background1"/>
                        <w:sz w:val="20"/>
                        <w:szCs w:val="20"/>
                        <w:lang w:val="en-IN"/>
                      </w:rPr>
                      <w:t xml:space="preserve">Near Anna Statue, Coimbatore, Tamil Nadu 641018 </w:t>
                    </w:r>
                  </w:p>
                  <w:p w14:paraId="3B0D8676" w14:textId="77777777" w:rsidR="00162C3E" w:rsidRPr="007A3BA8" w:rsidRDefault="00162C3E" w:rsidP="004F5BE6">
                    <w:pPr>
                      <w:rPr>
                        <w:rFonts w:asciiTheme="minorHAnsi" w:hAnsiTheme="minorHAnsi" w:cstheme="minorHAnsi"/>
                        <w:color w:val="FFFFFF" w:themeColor="background1"/>
                        <w:sz w:val="20"/>
                        <w:szCs w:val="20"/>
                        <w:lang w:val="en-IN"/>
                      </w:rPr>
                    </w:pPr>
                  </w:p>
                </w:txbxContent>
              </v:textbox>
            </v:rect>
          </w:pict>
        </mc:Fallback>
      </mc:AlternateContent>
    </w:r>
    <w:r>
      <w:rPr>
        <w:noProof/>
        <w:color w:val="000000"/>
      </w:rPr>
      <mc:AlternateContent>
        <mc:Choice Requires="wps">
          <w:drawing>
            <wp:anchor distT="0" distB="0" distL="114300" distR="114300" simplePos="0" relativeHeight="251670526" behindDoc="0" locked="0" layoutInCell="1" allowOverlap="1" wp14:anchorId="608D00DE" wp14:editId="6346722C">
              <wp:simplePos x="0" y="0"/>
              <wp:positionH relativeFrom="column">
                <wp:posOffset>-1325880</wp:posOffset>
              </wp:positionH>
              <wp:positionV relativeFrom="paragraph">
                <wp:posOffset>-861060</wp:posOffset>
              </wp:positionV>
              <wp:extent cx="8527311" cy="1657615"/>
              <wp:effectExtent l="0" t="0" r="0" b="0"/>
              <wp:wrapNone/>
              <wp:docPr id="5" name="Rectangle 5"/>
              <wp:cNvGraphicFramePr/>
              <a:graphic xmlns:a="http://schemas.openxmlformats.org/drawingml/2006/main">
                <a:graphicData uri="http://schemas.microsoft.com/office/word/2010/wordprocessingShape">
                  <wps:wsp>
                    <wps:cNvSpPr/>
                    <wps:spPr>
                      <a:xfrm>
                        <a:off x="0" y="0"/>
                        <a:ext cx="8527311" cy="1657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E804B3" w14:textId="0CD86B14" w:rsidR="007A3BA8" w:rsidRPr="00285F4A" w:rsidRDefault="007A3BA8" w:rsidP="007A3BA8">
                          <w:pPr>
                            <w:jc w:val="center"/>
                            <w:rPr>
                              <w:lang w:val="en-IN"/>
                            </w:rPr>
                          </w:pPr>
                          <w:r>
                            <w:rPr>
                              <w:lang w:val="en-IN"/>
                            </w:rPr>
                            <w:t>v</w:t>
                          </w:r>
                          <w:r w:rsidR="00354861">
                            <w:object w:dxaOrig="17280" w:dyaOrig="2880" w14:anchorId="4510E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17pt;height:110.5pt">
                                <v:imagedata r:id="rId3" o:title=""/>
                              </v:shape>
                              <o:OLEObject Type="Embed" ProgID="Unknown" ShapeID="_x0000_i1028" DrawAspect="Content" ObjectID="_1717930242" r:id="rId4"/>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D00DE" id="Rectangle 5" o:spid="_x0000_s1030" style="position:absolute;margin-left:-104.4pt;margin-top:-67.8pt;width:671.45pt;height:130.5pt;z-index:2516705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" filled="f" stroked="f" strokeweight="1pt">
              <v:textbox>
                <w:txbxContent>
                  <w:p w14:paraId="33E804B3" w14:textId="0CD86B14" w:rsidR="007A3BA8" w:rsidRPr="00285F4A" w:rsidRDefault="007A3BA8" w:rsidP="007A3BA8">
                    <w:pPr>
                      <w:jc w:val="center"/>
                      <w:rPr>
                        <w:lang w:val="en-IN"/>
                      </w:rPr>
                    </w:pPr>
                    <w:r>
                      <w:rPr>
                        <w:lang w:val="en-IN"/>
                      </w:rPr>
                      <w:t>v</w:t>
                    </w:r>
                    <w:r w:rsidR="00354861">
                      <w:object w:dxaOrig="17280" w:dyaOrig="2880" w14:anchorId="4510E32D">
                        <v:shape id="_x0000_i1028" type="#_x0000_t75" style="width:617pt;height:110.5pt">
                          <v:imagedata r:id="rId3" o:title=""/>
                        </v:shape>
                        <o:OLEObject Type="Embed" ProgID="Unknown" ShapeID="_x0000_i1028" DrawAspect="Content" ObjectID="_1717930242" r:id="rId5"/>
                      </w:object>
                    </w:r>
                  </w:p>
                </w:txbxContent>
              </v:textbox>
            </v:rect>
          </w:pict>
        </mc:Fallback>
      </mc:AlternateContent>
    </w:r>
    <w:r w:rsidRPr="004F5BE6">
      <w:rPr>
        <w:noProof/>
        <w:color w:val="000000"/>
      </w:rPr>
      <mc:AlternateContent>
        <mc:Choice Requires="wps">
          <w:drawing>
            <wp:anchor distT="0" distB="0" distL="114300" distR="114300" simplePos="0" relativeHeight="251675648" behindDoc="0" locked="0" layoutInCell="1" allowOverlap="1" wp14:anchorId="7B20ADC9" wp14:editId="0F44DF05">
              <wp:simplePos x="0" y="0"/>
              <wp:positionH relativeFrom="page">
                <wp:posOffset>4206240</wp:posOffset>
              </wp:positionH>
              <wp:positionV relativeFrom="paragraph">
                <wp:posOffset>-106680</wp:posOffset>
              </wp:positionV>
              <wp:extent cx="1814830" cy="594360"/>
              <wp:effectExtent l="0" t="0" r="0" b="0"/>
              <wp:wrapNone/>
              <wp:docPr id="17" name="Rectangle 17"/>
              <wp:cNvGraphicFramePr/>
              <a:graphic xmlns:a="http://schemas.openxmlformats.org/drawingml/2006/main">
                <a:graphicData uri="http://schemas.microsoft.com/office/word/2010/wordprocessingShape">
                  <wps:wsp>
                    <wps:cNvSpPr/>
                    <wps:spPr>
                      <a:xfrm>
                        <a:off x="0" y="0"/>
                        <a:ext cx="1814830" cy="594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4EDB1F" w14:textId="4479D47C" w:rsidR="007A3BA8" w:rsidRPr="007A3BA8" w:rsidRDefault="00047821" w:rsidP="00047821">
                          <w:pPr>
                            <w:spacing w:line="276" w:lineRule="auto"/>
                            <w:rPr>
                              <w:rFonts w:asciiTheme="minorHAnsi" w:hAnsiTheme="minorHAnsi" w:cstheme="minorHAnsi"/>
                              <w:color w:val="FFFFFF" w:themeColor="background1"/>
                              <w:sz w:val="20"/>
                              <w:szCs w:val="20"/>
                              <w:lang w:val="en-IN"/>
                            </w:rPr>
                          </w:pPr>
                          <w:r w:rsidRPr="00047821">
                            <w:rPr>
                              <w:rFonts w:asciiTheme="minorHAnsi" w:hAnsiTheme="minorHAnsi" w:cstheme="minorHAnsi"/>
                              <w:color w:val="FFFFFF" w:themeColor="background1"/>
                              <w:sz w:val="20"/>
                              <w:szCs w:val="20"/>
                              <w:lang w:val="en-IN"/>
                            </w:rPr>
                            <w:t>0422</w:t>
                          </w:r>
                          <w:r>
                            <w:rPr>
                              <w:rFonts w:asciiTheme="minorHAnsi" w:hAnsiTheme="minorHAnsi" w:cstheme="minorHAnsi"/>
                              <w:color w:val="FFFFFF" w:themeColor="background1"/>
                              <w:sz w:val="20"/>
                              <w:szCs w:val="20"/>
                              <w:lang w:val="en-IN"/>
                            </w:rPr>
                            <w:t xml:space="preserve"> </w:t>
                          </w:r>
                          <w:r w:rsidRPr="00047821">
                            <w:rPr>
                              <w:rFonts w:asciiTheme="minorHAnsi" w:hAnsiTheme="minorHAnsi" w:cstheme="minorHAnsi"/>
                              <w:color w:val="FFFFFF" w:themeColor="background1"/>
                              <w:sz w:val="20"/>
                              <w:szCs w:val="20"/>
                              <w:lang w:val="en-IN"/>
                            </w:rPr>
                            <w:t>4725409</w:t>
                          </w:r>
                          <w:r>
                            <w:rPr>
                              <w:rFonts w:asciiTheme="minorHAnsi" w:hAnsiTheme="minorHAnsi" w:cstheme="minorHAnsi"/>
                              <w:color w:val="FFFFFF" w:themeColor="background1"/>
                              <w:sz w:val="20"/>
                              <w:szCs w:val="20"/>
                              <w:lang w:val="en-IN"/>
                            </w:rPr>
                            <w:br/>
                          </w:r>
                          <w:r w:rsidR="00354861" w:rsidRPr="00354861">
                            <w:rPr>
                              <w:rFonts w:asciiTheme="minorHAnsi" w:hAnsiTheme="minorHAnsi" w:cstheme="minorHAnsi"/>
                              <w:color w:val="FFFFFF" w:themeColor="background1"/>
                              <w:sz w:val="20"/>
                              <w:szCs w:val="20"/>
                              <w:lang w:val="en-IN"/>
                            </w:rPr>
                            <w:t>info@sfwtechnologies.com</w:t>
                          </w:r>
                        </w:p>
                        <w:p w14:paraId="5F3AE46A" w14:textId="63391D02" w:rsidR="00C91A3C" w:rsidRPr="007A3BA8" w:rsidRDefault="007A3BA8" w:rsidP="00047821">
                          <w:pPr>
                            <w:spacing w:line="276" w:lineRule="auto"/>
                            <w:rPr>
                              <w:rFonts w:asciiTheme="minorHAnsi" w:hAnsiTheme="minorHAnsi" w:cstheme="minorHAnsi"/>
                              <w:color w:val="FFFFFF" w:themeColor="background1"/>
                              <w:sz w:val="20"/>
                              <w:szCs w:val="20"/>
                              <w:lang w:val="en-IN"/>
                            </w:rPr>
                          </w:pPr>
                          <w:r w:rsidRPr="007A3BA8">
                            <w:rPr>
                              <w:rFonts w:asciiTheme="minorHAnsi" w:hAnsiTheme="minorHAnsi" w:cstheme="minorHAnsi"/>
                              <w:color w:val="FFFFFF" w:themeColor="background1"/>
                              <w:sz w:val="20"/>
                              <w:szCs w:val="20"/>
                              <w:lang w:val="en-IN"/>
                            </w:rPr>
                            <w:t>www.softworkstech.com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0ADC9" id="Rectangle 17" o:spid="_x0000_s1031" style="position:absolute;margin-left:331.2pt;margin-top:-8.4pt;width:142.9pt;height:46.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" filled="f" stroked="f" strokeweight="1pt">
              <v:textbox>
                <w:txbxContent>
                  <w:p w14:paraId="634EDB1F" w14:textId="4479D47C" w:rsidR="007A3BA8" w:rsidRPr="007A3BA8" w:rsidRDefault="00047821" w:rsidP="00047821">
                    <w:pPr>
                      <w:spacing w:line="276" w:lineRule="auto"/>
                      <w:rPr>
                        <w:rFonts w:asciiTheme="minorHAnsi" w:hAnsiTheme="minorHAnsi" w:cstheme="minorHAnsi"/>
                        <w:color w:val="FFFFFF" w:themeColor="background1"/>
                        <w:sz w:val="20"/>
                        <w:szCs w:val="20"/>
                        <w:lang w:val="en-IN"/>
                      </w:rPr>
                    </w:pPr>
                    <w:r w:rsidRPr="00047821">
                      <w:rPr>
                        <w:rFonts w:asciiTheme="minorHAnsi" w:hAnsiTheme="minorHAnsi" w:cstheme="minorHAnsi"/>
                        <w:color w:val="FFFFFF" w:themeColor="background1"/>
                        <w:sz w:val="20"/>
                        <w:szCs w:val="20"/>
                        <w:lang w:val="en-IN"/>
                      </w:rPr>
                      <w:t>0422</w:t>
                    </w:r>
                    <w:r>
                      <w:rPr>
                        <w:rFonts w:asciiTheme="minorHAnsi" w:hAnsiTheme="minorHAnsi" w:cstheme="minorHAnsi"/>
                        <w:color w:val="FFFFFF" w:themeColor="background1"/>
                        <w:sz w:val="20"/>
                        <w:szCs w:val="20"/>
                        <w:lang w:val="en-IN"/>
                      </w:rPr>
                      <w:t xml:space="preserve"> </w:t>
                    </w:r>
                    <w:r w:rsidRPr="00047821">
                      <w:rPr>
                        <w:rFonts w:asciiTheme="minorHAnsi" w:hAnsiTheme="minorHAnsi" w:cstheme="minorHAnsi"/>
                        <w:color w:val="FFFFFF" w:themeColor="background1"/>
                        <w:sz w:val="20"/>
                        <w:szCs w:val="20"/>
                        <w:lang w:val="en-IN"/>
                      </w:rPr>
                      <w:t>4725409</w:t>
                    </w:r>
                    <w:r>
                      <w:rPr>
                        <w:rFonts w:asciiTheme="minorHAnsi" w:hAnsiTheme="minorHAnsi" w:cstheme="minorHAnsi"/>
                        <w:color w:val="FFFFFF" w:themeColor="background1"/>
                        <w:sz w:val="20"/>
                        <w:szCs w:val="20"/>
                        <w:lang w:val="en-IN"/>
                      </w:rPr>
                      <w:br/>
                    </w:r>
                    <w:r w:rsidR="00354861" w:rsidRPr="00354861">
                      <w:rPr>
                        <w:rFonts w:asciiTheme="minorHAnsi" w:hAnsiTheme="minorHAnsi" w:cstheme="minorHAnsi"/>
                        <w:color w:val="FFFFFF" w:themeColor="background1"/>
                        <w:sz w:val="20"/>
                        <w:szCs w:val="20"/>
                        <w:lang w:val="en-IN"/>
                      </w:rPr>
                      <w:t>info@sfwtechnologies.com</w:t>
                    </w:r>
                  </w:p>
                  <w:p w14:paraId="5F3AE46A" w14:textId="63391D02" w:rsidR="00C91A3C" w:rsidRPr="007A3BA8" w:rsidRDefault="007A3BA8" w:rsidP="00047821">
                    <w:pPr>
                      <w:spacing w:line="276" w:lineRule="auto"/>
                      <w:rPr>
                        <w:rFonts w:asciiTheme="minorHAnsi" w:hAnsiTheme="minorHAnsi" w:cstheme="minorHAnsi"/>
                        <w:color w:val="FFFFFF" w:themeColor="background1"/>
                        <w:sz w:val="20"/>
                        <w:szCs w:val="20"/>
                        <w:lang w:val="en-IN"/>
                      </w:rPr>
                    </w:pPr>
                    <w:r w:rsidRPr="007A3BA8">
                      <w:rPr>
                        <w:rFonts w:asciiTheme="minorHAnsi" w:hAnsiTheme="minorHAnsi" w:cstheme="minorHAnsi"/>
                        <w:color w:val="FFFFFF" w:themeColor="background1"/>
                        <w:sz w:val="20"/>
                        <w:szCs w:val="20"/>
                        <w:lang w:val="en-IN"/>
                      </w:rPr>
                      <w:t>www.softworkstech.com</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45CC" w14:textId="77777777" w:rsidR="0083176C" w:rsidRDefault="0083176C">
      <w:r>
        <w:separator/>
      </w:r>
    </w:p>
  </w:footnote>
  <w:footnote w:type="continuationSeparator" w:id="0">
    <w:p w14:paraId="43600496" w14:textId="77777777" w:rsidR="0083176C" w:rsidRDefault="00831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8204" w14:textId="18B0401D" w:rsidR="00C07265" w:rsidRDefault="003878E1">
    <w:pPr>
      <w:pStyle w:val="Header"/>
    </w:pPr>
    <w:r>
      <w:rPr>
        <w:noProof/>
      </w:rPr>
      <mc:AlternateContent>
        <mc:Choice Requires="wps">
          <w:drawing>
            <wp:anchor distT="0" distB="0" distL="114300" distR="114300" simplePos="0" relativeHeight="251669501" behindDoc="0" locked="0" layoutInCell="1" allowOverlap="1" wp14:anchorId="3C985C7F" wp14:editId="41793BC0">
              <wp:simplePos x="0" y="0"/>
              <wp:positionH relativeFrom="column">
                <wp:posOffset>-477012</wp:posOffset>
              </wp:positionH>
              <wp:positionV relativeFrom="paragraph">
                <wp:posOffset>-315468</wp:posOffset>
              </wp:positionV>
              <wp:extent cx="554736" cy="553212"/>
              <wp:effectExtent l="0" t="0" r="0" b="0"/>
              <wp:wrapNone/>
              <wp:docPr id="7" name="Oval 7"/>
              <wp:cNvGraphicFramePr/>
              <a:graphic xmlns:a="http://schemas.openxmlformats.org/drawingml/2006/main">
                <a:graphicData uri="http://schemas.microsoft.com/office/word/2010/wordprocessingShape">
                  <wps:wsp>
                    <wps:cNvSpPr/>
                    <wps:spPr>
                      <a:xfrm>
                        <a:off x="0" y="0"/>
                        <a:ext cx="554736" cy="553212"/>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svg="http://schemas.microsoft.com/office/drawing/2016/SVG/main" xmlns:oel="http://schemas.microsoft.com/office/2019/extlst">
          <w:pict>
            <v:oval id="Oval 7" style="position:absolute;margin-left:-37.55pt;margin-top:-24.85pt;width:43.7pt;height:43.55pt;z-index:251669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1pt" w14:anchorId="5523C1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">
              <v:stroke joinstyle="miter"/>
            </v:oval>
          </w:pict>
        </mc:Fallback>
      </mc:AlternateContent>
    </w:r>
    <w:r w:rsidR="00676EC0">
      <w:rPr>
        <w:noProof/>
      </w:rPr>
      <mc:AlternateContent>
        <mc:Choice Requires="wps">
          <w:drawing>
            <wp:anchor distT="0" distB="0" distL="114300" distR="114300" simplePos="0" relativeHeight="251677696" behindDoc="0" locked="0" layoutInCell="1" allowOverlap="1" wp14:anchorId="01B8FEC5" wp14:editId="428E386C">
              <wp:simplePos x="0" y="0"/>
              <wp:positionH relativeFrom="column">
                <wp:posOffset>-563880</wp:posOffset>
              </wp:positionH>
              <wp:positionV relativeFrom="paragraph">
                <wp:posOffset>-388620</wp:posOffset>
              </wp:positionV>
              <wp:extent cx="1967865" cy="701040"/>
              <wp:effectExtent l="0" t="0" r="0" b="3810"/>
              <wp:wrapNone/>
              <wp:docPr id="8" name="Rectangle 8"/>
              <wp:cNvGraphicFramePr/>
              <a:graphic xmlns:a="http://schemas.openxmlformats.org/drawingml/2006/main">
                <a:graphicData uri="http://schemas.microsoft.com/office/word/2010/wordprocessingShape">
                  <wps:wsp>
                    <wps:cNvSpPr/>
                    <wps:spPr>
                      <a:xfrm>
                        <a:off x="0" y="0"/>
                        <a:ext cx="1967865" cy="701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C1334" w14:textId="6C11CD41" w:rsidR="00676EC0" w:rsidRPr="005F11F7" w:rsidRDefault="005F11F7" w:rsidP="00676EC0">
                          <w:pPr>
                            <w:jc w:val="center"/>
                            <w:rPr>
                              <w:lang w:val="en-IN"/>
                            </w:rPr>
                          </w:pPr>
                          <w:r>
                            <w:rPr>
                              <w:noProof/>
                            </w:rPr>
                            <w:drawing>
                              <wp:inline distT="0" distB="0" distL="0" distR="0" wp14:anchorId="01FC3206" wp14:editId="4BBFDBC0">
                                <wp:extent cx="1772285" cy="532765"/>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72285" cy="5327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8FEC5" id="Rectangle 8" o:spid="_x0000_s1026" style="position:absolute;margin-left:-44.4pt;margin-top:-30.6pt;width:154.95pt;height:5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" filled="f" stroked="f" strokeweight="1pt">
              <v:textbox>
                <w:txbxContent>
                  <w:p w14:paraId="56AC1334" w14:textId="6C11CD41" w:rsidR="00676EC0" w:rsidRPr="005F11F7" w:rsidRDefault="005F11F7" w:rsidP="00676EC0">
                    <w:pPr>
                      <w:jc w:val="center"/>
                      <w:rPr>
                        <w:lang w:val="en-IN"/>
                      </w:rPr>
                    </w:pPr>
                    <w:r>
                      <w:rPr>
                        <w:noProof/>
                      </w:rPr>
                      <w:drawing>
                        <wp:inline distT="0" distB="0" distL="0" distR="0" wp14:anchorId="01FC3206" wp14:editId="4BBFDBC0">
                          <wp:extent cx="1772285" cy="532765"/>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72285" cy="532765"/>
                                  </a:xfrm>
                                  <a:prstGeom prst="rect">
                                    <a:avLst/>
                                  </a:prstGeom>
                                </pic:spPr>
                              </pic:pic>
                            </a:graphicData>
                          </a:graphic>
                        </wp:inline>
                      </w:drawing>
                    </w:r>
                  </w:p>
                </w:txbxContent>
              </v:textbox>
            </v:rect>
          </w:pict>
        </mc:Fallback>
      </mc:AlternateContent>
    </w:r>
    <w:r w:rsidR="00162C3E">
      <w:rPr>
        <w:noProof/>
      </w:rPr>
      <mc:AlternateContent>
        <mc:Choice Requires="wps">
          <w:drawing>
            <wp:anchor distT="0" distB="0" distL="114300" distR="114300" simplePos="0" relativeHeight="251668476" behindDoc="0" locked="0" layoutInCell="1" allowOverlap="1" wp14:anchorId="3DFA0944" wp14:editId="6E13416A">
              <wp:simplePos x="0" y="0"/>
              <wp:positionH relativeFrom="margin">
                <wp:align>center</wp:align>
              </wp:positionH>
              <wp:positionV relativeFrom="paragraph">
                <wp:posOffset>-542290</wp:posOffset>
              </wp:positionV>
              <wp:extent cx="8054340" cy="989076"/>
              <wp:effectExtent l="0" t="0" r="0" b="1905"/>
              <wp:wrapNone/>
              <wp:docPr id="2" name="Rectangle 2"/>
              <wp:cNvGraphicFramePr/>
              <a:graphic xmlns:a="http://schemas.openxmlformats.org/drawingml/2006/main">
                <a:graphicData uri="http://schemas.microsoft.com/office/word/2010/wordprocessingShape">
                  <wps:wsp>
                    <wps:cNvSpPr/>
                    <wps:spPr>
                      <a:xfrm>
                        <a:off x="0" y="0"/>
                        <a:ext cx="8054340" cy="9890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708D21" w14:textId="78CE9394" w:rsidR="00162C3E" w:rsidRPr="00162C3E" w:rsidRDefault="00676EC0" w:rsidP="00162C3E">
                          <w:pPr>
                            <w:jc w:val="center"/>
                            <w:rPr>
                              <w:lang w:val="en-IN"/>
                            </w:rPr>
                          </w:pPr>
                          <w:r>
                            <w:object w:dxaOrig="27360" w:dyaOrig="2880" w14:anchorId="76022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17pt;height:65pt">
                                <v:imagedata r:id="rId3" o:title=""/>
                              </v:shape>
                              <o:OLEObject Type="Embed" ProgID="Unknown" ShapeID="_x0000_i1026" DrawAspect="Content" ObjectID="_1717930241" r:id="rId4"/>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A0944" id="Rectangle 2" o:spid="_x0000_s1027" style="position:absolute;margin-left:0;margin-top:-42.7pt;width:634.2pt;height:77.9pt;z-index:2516684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" filled="f" stroked="f" strokeweight="1pt">
              <v:textbox>
                <w:txbxContent>
                  <w:p w14:paraId="7F708D21" w14:textId="78CE9394" w:rsidR="00162C3E" w:rsidRPr="00162C3E" w:rsidRDefault="00676EC0" w:rsidP="00162C3E">
                    <w:pPr>
                      <w:jc w:val="center"/>
                      <w:rPr>
                        <w:lang w:val="en-IN"/>
                      </w:rPr>
                    </w:pPr>
                    <w:r>
                      <w:object w:dxaOrig="27360" w:dyaOrig="2880" w14:anchorId="7602254F">
                        <v:shape id="_x0000_i1026" type="#_x0000_t75" style="width:617pt;height:65pt">
                          <v:imagedata r:id="rId3" o:title=""/>
                        </v:shape>
                        <o:OLEObject Type="Embed" ProgID="Unknown" ShapeID="_x0000_i1026" DrawAspect="Content" ObjectID="_1717930241" r:id="rId5"/>
                      </w:objec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492541A">
      <w:start w:val="1"/>
      <w:numFmt w:val="bullet"/>
      <w:lvlText w:val=""/>
      <w:lvlJc w:val="left"/>
      <w:pPr>
        <w:ind w:left="720" w:hanging="360"/>
      </w:pPr>
      <w:rPr>
        <w:rFonts w:ascii="Symbol" w:hAnsi="Symbol"/>
      </w:rPr>
    </w:lvl>
    <w:lvl w:ilvl="1" w:tplc="C75EDAE0">
      <w:start w:val="1"/>
      <w:numFmt w:val="bullet"/>
      <w:lvlText w:val="o"/>
      <w:lvlJc w:val="left"/>
      <w:pPr>
        <w:tabs>
          <w:tab w:val="num" w:pos="1440"/>
        </w:tabs>
        <w:ind w:left="1440" w:hanging="360"/>
      </w:pPr>
      <w:rPr>
        <w:rFonts w:ascii="Courier New" w:hAnsi="Courier New"/>
      </w:rPr>
    </w:lvl>
    <w:lvl w:ilvl="2" w:tplc="4B708E9C">
      <w:start w:val="1"/>
      <w:numFmt w:val="bullet"/>
      <w:lvlText w:val=""/>
      <w:lvlJc w:val="left"/>
      <w:pPr>
        <w:tabs>
          <w:tab w:val="num" w:pos="2160"/>
        </w:tabs>
        <w:ind w:left="2160" w:hanging="360"/>
      </w:pPr>
      <w:rPr>
        <w:rFonts w:ascii="Wingdings" w:hAnsi="Wingdings"/>
      </w:rPr>
    </w:lvl>
    <w:lvl w:ilvl="3" w:tplc="A01AB60C">
      <w:start w:val="1"/>
      <w:numFmt w:val="bullet"/>
      <w:lvlText w:val=""/>
      <w:lvlJc w:val="left"/>
      <w:pPr>
        <w:tabs>
          <w:tab w:val="num" w:pos="2880"/>
        </w:tabs>
        <w:ind w:left="2880" w:hanging="360"/>
      </w:pPr>
      <w:rPr>
        <w:rFonts w:ascii="Symbol" w:hAnsi="Symbol"/>
      </w:rPr>
    </w:lvl>
    <w:lvl w:ilvl="4" w:tplc="87322E22">
      <w:start w:val="1"/>
      <w:numFmt w:val="bullet"/>
      <w:lvlText w:val="o"/>
      <w:lvlJc w:val="left"/>
      <w:pPr>
        <w:tabs>
          <w:tab w:val="num" w:pos="3600"/>
        </w:tabs>
        <w:ind w:left="3600" w:hanging="360"/>
      </w:pPr>
      <w:rPr>
        <w:rFonts w:ascii="Courier New" w:hAnsi="Courier New"/>
      </w:rPr>
    </w:lvl>
    <w:lvl w:ilvl="5" w:tplc="36BC1DB8">
      <w:start w:val="1"/>
      <w:numFmt w:val="bullet"/>
      <w:lvlText w:val=""/>
      <w:lvlJc w:val="left"/>
      <w:pPr>
        <w:tabs>
          <w:tab w:val="num" w:pos="4320"/>
        </w:tabs>
        <w:ind w:left="4320" w:hanging="360"/>
      </w:pPr>
      <w:rPr>
        <w:rFonts w:ascii="Wingdings" w:hAnsi="Wingdings"/>
      </w:rPr>
    </w:lvl>
    <w:lvl w:ilvl="6" w:tplc="7DDAA77A">
      <w:start w:val="1"/>
      <w:numFmt w:val="bullet"/>
      <w:lvlText w:val=""/>
      <w:lvlJc w:val="left"/>
      <w:pPr>
        <w:tabs>
          <w:tab w:val="num" w:pos="5040"/>
        </w:tabs>
        <w:ind w:left="5040" w:hanging="360"/>
      </w:pPr>
      <w:rPr>
        <w:rFonts w:ascii="Symbol" w:hAnsi="Symbol"/>
      </w:rPr>
    </w:lvl>
    <w:lvl w:ilvl="7" w:tplc="8CFE8FD4">
      <w:start w:val="1"/>
      <w:numFmt w:val="bullet"/>
      <w:lvlText w:val="o"/>
      <w:lvlJc w:val="left"/>
      <w:pPr>
        <w:tabs>
          <w:tab w:val="num" w:pos="5760"/>
        </w:tabs>
        <w:ind w:left="5760" w:hanging="360"/>
      </w:pPr>
      <w:rPr>
        <w:rFonts w:ascii="Courier New" w:hAnsi="Courier New"/>
      </w:rPr>
    </w:lvl>
    <w:lvl w:ilvl="8" w:tplc="382C4CA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5D02114">
      <w:start w:val="1"/>
      <w:numFmt w:val="bullet"/>
      <w:lvlText w:val=""/>
      <w:lvlJc w:val="left"/>
      <w:pPr>
        <w:ind w:left="720" w:hanging="360"/>
      </w:pPr>
      <w:rPr>
        <w:rFonts w:ascii="Symbol" w:hAnsi="Symbol"/>
      </w:rPr>
    </w:lvl>
    <w:lvl w:ilvl="1" w:tplc="7E60B270">
      <w:start w:val="1"/>
      <w:numFmt w:val="bullet"/>
      <w:lvlText w:val="o"/>
      <w:lvlJc w:val="left"/>
      <w:pPr>
        <w:tabs>
          <w:tab w:val="num" w:pos="1440"/>
        </w:tabs>
        <w:ind w:left="1440" w:hanging="360"/>
      </w:pPr>
      <w:rPr>
        <w:rFonts w:ascii="Courier New" w:hAnsi="Courier New"/>
      </w:rPr>
    </w:lvl>
    <w:lvl w:ilvl="2" w:tplc="0128BD20">
      <w:start w:val="1"/>
      <w:numFmt w:val="bullet"/>
      <w:lvlText w:val=""/>
      <w:lvlJc w:val="left"/>
      <w:pPr>
        <w:tabs>
          <w:tab w:val="num" w:pos="2160"/>
        </w:tabs>
        <w:ind w:left="2160" w:hanging="360"/>
      </w:pPr>
      <w:rPr>
        <w:rFonts w:ascii="Wingdings" w:hAnsi="Wingdings"/>
      </w:rPr>
    </w:lvl>
    <w:lvl w:ilvl="3" w:tplc="0CA688F8">
      <w:start w:val="1"/>
      <w:numFmt w:val="bullet"/>
      <w:lvlText w:val=""/>
      <w:lvlJc w:val="left"/>
      <w:pPr>
        <w:tabs>
          <w:tab w:val="num" w:pos="2880"/>
        </w:tabs>
        <w:ind w:left="2880" w:hanging="360"/>
      </w:pPr>
      <w:rPr>
        <w:rFonts w:ascii="Symbol" w:hAnsi="Symbol"/>
      </w:rPr>
    </w:lvl>
    <w:lvl w:ilvl="4" w:tplc="FA08D000">
      <w:start w:val="1"/>
      <w:numFmt w:val="bullet"/>
      <w:lvlText w:val="o"/>
      <w:lvlJc w:val="left"/>
      <w:pPr>
        <w:tabs>
          <w:tab w:val="num" w:pos="3600"/>
        </w:tabs>
        <w:ind w:left="3600" w:hanging="360"/>
      </w:pPr>
      <w:rPr>
        <w:rFonts w:ascii="Courier New" w:hAnsi="Courier New"/>
      </w:rPr>
    </w:lvl>
    <w:lvl w:ilvl="5" w:tplc="3082523C">
      <w:start w:val="1"/>
      <w:numFmt w:val="bullet"/>
      <w:lvlText w:val=""/>
      <w:lvlJc w:val="left"/>
      <w:pPr>
        <w:tabs>
          <w:tab w:val="num" w:pos="4320"/>
        </w:tabs>
        <w:ind w:left="4320" w:hanging="360"/>
      </w:pPr>
      <w:rPr>
        <w:rFonts w:ascii="Wingdings" w:hAnsi="Wingdings"/>
      </w:rPr>
    </w:lvl>
    <w:lvl w:ilvl="6" w:tplc="20EA1E4E">
      <w:start w:val="1"/>
      <w:numFmt w:val="bullet"/>
      <w:lvlText w:val=""/>
      <w:lvlJc w:val="left"/>
      <w:pPr>
        <w:tabs>
          <w:tab w:val="num" w:pos="5040"/>
        </w:tabs>
        <w:ind w:left="5040" w:hanging="360"/>
      </w:pPr>
      <w:rPr>
        <w:rFonts w:ascii="Symbol" w:hAnsi="Symbol"/>
      </w:rPr>
    </w:lvl>
    <w:lvl w:ilvl="7" w:tplc="DC8EDA52">
      <w:start w:val="1"/>
      <w:numFmt w:val="bullet"/>
      <w:lvlText w:val="o"/>
      <w:lvlJc w:val="left"/>
      <w:pPr>
        <w:tabs>
          <w:tab w:val="num" w:pos="5760"/>
        </w:tabs>
        <w:ind w:left="5760" w:hanging="360"/>
      </w:pPr>
      <w:rPr>
        <w:rFonts w:ascii="Courier New" w:hAnsi="Courier New"/>
      </w:rPr>
    </w:lvl>
    <w:lvl w:ilvl="8" w:tplc="3FDEA07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Symbol" w:hAnsi="Symbol" w:hint="default"/>
      </w:rPr>
    </w:lvl>
    <w:lvl w:ilvl="1" w:tplc="8B886F82">
      <w:start w:val="1"/>
      <w:numFmt w:val="bullet"/>
      <w:lvlText w:val="o"/>
      <w:lvlJc w:val="left"/>
      <w:pPr>
        <w:tabs>
          <w:tab w:val="num" w:pos="1440"/>
        </w:tabs>
        <w:ind w:left="1440" w:hanging="360"/>
      </w:pPr>
      <w:rPr>
        <w:rFonts w:ascii="Courier New" w:hAnsi="Courier New"/>
      </w:rPr>
    </w:lvl>
    <w:lvl w:ilvl="2" w:tplc="5ADC2A3E">
      <w:start w:val="1"/>
      <w:numFmt w:val="bullet"/>
      <w:lvlText w:val=""/>
      <w:lvlJc w:val="left"/>
      <w:pPr>
        <w:tabs>
          <w:tab w:val="num" w:pos="2160"/>
        </w:tabs>
        <w:ind w:left="2160" w:hanging="360"/>
      </w:pPr>
      <w:rPr>
        <w:rFonts w:ascii="Wingdings" w:hAnsi="Wingdings"/>
      </w:rPr>
    </w:lvl>
    <w:lvl w:ilvl="3" w:tplc="0176849E">
      <w:start w:val="1"/>
      <w:numFmt w:val="bullet"/>
      <w:lvlText w:val=""/>
      <w:lvlJc w:val="left"/>
      <w:pPr>
        <w:tabs>
          <w:tab w:val="num" w:pos="2880"/>
        </w:tabs>
        <w:ind w:left="2880" w:hanging="360"/>
      </w:pPr>
      <w:rPr>
        <w:rFonts w:ascii="Symbol" w:hAnsi="Symbol"/>
      </w:rPr>
    </w:lvl>
    <w:lvl w:ilvl="4" w:tplc="0BEA6066">
      <w:start w:val="1"/>
      <w:numFmt w:val="bullet"/>
      <w:lvlText w:val="o"/>
      <w:lvlJc w:val="left"/>
      <w:pPr>
        <w:tabs>
          <w:tab w:val="num" w:pos="3600"/>
        </w:tabs>
        <w:ind w:left="3600" w:hanging="360"/>
      </w:pPr>
      <w:rPr>
        <w:rFonts w:ascii="Courier New" w:hAnsi="Courier New"/>
      </w:rPr>
    </w:lvl>
    <w:lvl w:ilvl="5" w:tplc="A168A0F8">
      <w:start w:val="1"/>
      <w:numFmt w:val="bullet"/>
      <w:lvlText w:val=""/>
      <w:lvlJc w:val="left"/>
      <w:pPr>
        <w:tabs>
          <w:tab w:val="num" w:pos="4320"/>
        </w:tabs>
        <w:ind w:left="4320" w:hanging="360"/>
      </w:pPr>
      <w:rPr>
        <w:rFonts w:ascii="Wingdings" w:hAnsi="Wingdings"/>
      </w:rPr>
    </w:lvl>
    <w:lvl w:ilvl="6" w:tplc="BECAE9A0">
      <w:start w:val="1"/>
      <w:numFmt w:val="bullet"/>
      <w:lvlText w:val=""/>
      <w:lvlJc w:val="left"/>
      <w:pPr>
        <w:tabs>
          <w:tab w:val="num" w:pos="5040"/>
        </w:tabs>
        <w:ind w:left="5040" w:hanging="360"/>
      </w:pPr>
      <w:rPr>
        <w:rFonts w:ascii="Symbol" w:hAnsi="Symbol"/>
      </w:rPr>
    </w:lvl>
    <w:lvl w:ilvl="7" w:tplc="1FB01FA2">
      <w:start w:val="1"/>
      <w:numFmt w:val="bullet"/>
      <w:lvlText w:val="o"/>
      <w:lvlJc w:val="left"/>
      <w:pPr>
        <w:tabs>
          <w:tab w:val="num" w:pos="5760"/>
        </w:tabs>
        <w:ind w:left="5760" w:hanging="360"/>
      </w:pPr>
      <w:rPr>
        <w:rFonts w:ascii="Courier New" w:hAnsi="Courier New"/>
      </w:rPr>
    </w:lvl>
    <w:lvl w:ilvl="8" w:tplc="F4CE1EFC">
      <w:start w:val="1"/>
      <w:numFmt w:val="bullet"/>
      <w:lvlText w:val=""/>
      <w:lvlJc w:val="left"/>
      <w:pPr>
        <w:tabs>
          <w:tab w:val="num" w:pos="6480"/>
        </w:tabs>
        <w:ind w:left="6480" w:hanging="360"/>
      </w:pPr>
      <w:rPr>
        <w:rFonts w:ascii="Wingdings" w:hAnsi="Wingdings"/>
      </w:rPr>
    </w:lvl>
  </w:abstractNum>
  <w:abstractNum w:abstractNumId="3" w15:restartNumberingAfterBreak="0">
    <w:nsid w:val="082939C9"/>
    <w:multiLevelType w:val="hybridMultilevel"/>
    <w:tmpl w:val="09E6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22720"/>
    <w:multiLevelType w:val="multilevel"/>
    <w:tmpl w:val="5B8C6B2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133A48F2"/>
    <w:multiLevelType w:val="multilevel"/>
    <w:tmpl w:val="3DFE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E0A4B"/>
    <w:multiLevelType w:val="hybridMultilevel"/>
    <w:tmpl w:val="05722E66"/>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7" w15:restartNumberingAfterBreak="0">
    <w:nsid w:val="1B0A0B08"/>
    <w:multiLevelType w:val="hybridMultilevel"/>
    <w:tmpl w:val="332230DC"/>
    <w:lvl w:ilvl="0" w:tplc="5E3211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869CC"/>
    <w:multiLevelType w:val="hybridMultilevel"/>
    <w:tmpl w:val="03B0C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AC71EA"/>
    <w:multiLevelType w:val="multilevel"/>
    <w:tmpl w:val="D584A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E22B57"/>
    <w:multiLevelType w:val="multilevel"/>
    <w:tmpl w:val="DA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20A35"/>
    <w:multiLevelType w:val="hybridMultilevel"/>
    <w:tmpl w:val="A2C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0070C"/>
    <w:multiLevelType w:val="hybridMultilevel"/>
    <w:tmpl w:val="F2D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83266"/>
    <w:multiLevelType w:val="multilevel"/>
    <w:tmpl w:val="730CE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C03821"/>
    <w:multiLevelType w:val="hybridMultilevel"/>
    <w:tmpl w:val="0F14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25389"/>
    <w:multiLevelType w:val="hybridMultilevel"/>
    <w:tmpl w:val="0298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C2D3D"/>
    <w:multiLevelType w:val="hybridMultilevel"/>
    <w:tmpl w:val="7AD6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464A9"/>
    <w:multiLevelType w:val="multilevel"/>
    <w:tmpl w:val="C6DC5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BA2435F"/>
    <w:multiLevelType w:val="hybridMultilevel"/>
    <w:tmpl w:val="C07856FC"/>
    <w:lvl w:ilvl="0" w:tplc="77289848">
      <w:start w:val="1"/>
      <w:numFmt w:val="bullet"/>
      <w:lvlText w:val="·"/>
      <w:lvlJc w:val="left"/>
      <w:pPr>
        <w:ind w:left="720" w:hanging="360"/>
      </w:pPr>
      <w:rPr>
        <w:rFonts w:ascii="Symbol" w:hAnsi="Symbol" w:hint="default"/>
      </w:rPr>
    </w:lvl>
    <w:lvl w:ilvl="1" w:tplc="8B4C66AA">
      <w:start w:val="1"/>
      <w:numFmt w:val="bullet"/>
      <w:lvlText w:val="o"/>
      <w:lvlJc w:val="left"/>
      <w:pPr>
        <w:ind w:left="1440" w:hanging="360"/>
      </w:pPr>
      <w:rPr>
        <w:rFonts w:ascii="Courier New" w:hAnsi="Courier New" w:hint="default"/>
      </w:rPr>
    </w:lvl>
    <w:lvl w:ilvl="2" w:tplc="0AF6CA58">
      <w:start w:val="1"/>
      <w:numFmt w:val="bullet"/>
      <w:lvlText w:val=""/>
      <w:lvlJc w:val="left"/>
      <w:pPr>
        <w:ind w:left="2160" w:hanging="360"/>
      </w:pPr>
      <w:rPr>
        <w:rFonts w:ascii="Wingdings" w:hAnsi="Wingdings" w:hint="default"/>
      </w:rPr>
    </w:lvl>
    <w:lvl w:ilvl="3" w:tplc="0518C69A">
      <w:start w:val="1"/>
      <w:numFmt w:val="bullet"/>
      <w:lvlText w:val=""/>
      <w:lvlJc w:val="left"/>
      <w:pPr>
        <w:ind w:left="2880" w:hanging="360"/>
      </w:pPr>
      <w:rPr>
        <w:rFonts w:ascii="Symbol" w:hAnsi="Symbol" w:hint="default"/>
      </w:rPr>
    </w:lvl>
    <w:lvl w:ilvl="4" w:tplc="973ECF20">
      <w:start w:val="1"/>
      <w:numFmt w:val="bullet"/>
      <w:lvlText w:val="o"/>
      <w:lvlJc w:val="left"/>
      <w:pPr>
        <w:ind w:left="3600" w:hanging="360"/>
      </w:pPr>
      <w:rPr>
        <w:rFonts w:ascii="Courier New" w:hAnsi="Courier New" w:hint="default"/>
      </w:rPr>
    </w:lvl>
    <w:lvl w:ilvl="5" w:tplc="760C428C">
      <w:start w:val="1"/>
      <w:numFmt w:val="bullet"/>
      <w:lvlText w:val=""/>
      <w:lvlJc w:val="left"/>
      <w:pPr>
        <w:ind w:left="4320" w:hanging="360"/>
      </w:pPr>
      <w:rPr>
        <w:rFonts w:ascii="Wingdings" w:hAnsi="Wingdings" w:hint="default"/>
      </w:rPr>
    </w:lvl>
    <w:lvl w:ilvl="6" w:tplc="89AAA3C0">
      <w:start w:val="1"/>
      <w:numFmt w:val="bullet"/>
      <w:lvlText w:val=""/>
      <w:lvlJc w:val="left"/>
      <w:pPr>
        <w:ind w:left="5040" w:hanging="360"/>
      </w:pPr>
      <w:rPr>
        <w:rFonts w:ascii="Symbol" w:hAnsi="Symbol" w:hint="default"/>
      </w:rPr>
    </w:lvl>
    <w:lvl w:ilvl="7" w:tplc="66147FB4">
      <w:start w:val="1"/>
      <w:numFmt w:val="bullet"/>
      <w:lvlText w:val="o"/>
      <w:lvlJc w:val="left"/>
      <w:pPr>
        <w:ind w:left="5760" w:hanging="360"/>
      </w:pPr>
      <w:rPr>
        <w:rFonts w:ascii="Courier New" w:hAnsi="Courier New" w:hint="default"/>
      </w:rPr>
    </w:lvl>
    <w:lvl w:ilvl="8" w:tplc="B4A0E444">
      <w:start w:val="1"/>
      <w:numFmt w:val="bullet"/>
      <w:lvlText w:val=""/>
      <w:lvlJc w:val="left"/>
      <w:pPr>
        <w:ind w:left="6480" w:hanging="360"/>
      </w:pPr>
      <w:rPr>
        <w:rFonts w:ascii="Wingdings" w:hAnsi="Wingdings" w:hint="default"/>
      </w:rPr>
    </w:lvl>
  </w:abstractNum>
  <w:abstractNum w:abstractNumId="19" w15:restartNumberingAfterBreak="0">
    <w:nsid w:val="4C621471"/>
    <w:multiLevelType w:val="hybridMultilevel"/>
    <w:tmpl w:val="E6F6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B5DB5"/>
    <w:multiLevelType w:val="hybridMultilevel"/>
    <w:tmpl w:val="D99CD358"/>
    <w:lvl w:ilvl="0" w:tplc="04090001">
      <w:start w:val="1"/>
      <w:numFmt w:val="bullet"/>
      <w:lvlText w:val=""/>
      <w:lvlJc w:val="left"/>
      <w:pPr>
        <w:ind w:left="720" w:hanging="360"/>
      </w:pPr>
      <w:rPr>
        <w:rFonts w:ascii="Symbol" w:hAnsi="Symbol" w:hint="default"/>
      </w:rPr>
    </w:lvl>
    <w:lvl w:ilvl="1" w:tplc="60AAF680">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70C45"/>
    <w:multiLevelType w:val="hybridMultilevel"/>
    <w:tmpl w:val="CFAE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FF217C"/>
    <w:multiLevelType w:val="hybridMultilevel"/>
    <w:tmpl w:val="8F6E0624"/>
    <w:lvl w:ilvl="0" w:tplc="D2882936">
      <w:start w:val="1"/>
      <w:numFmt w:val="bullet"/>
      <w:lvlText w:val="·"/>
      <w:lvlJc w:val="left"/>
      <w:pPr>
        <w:ind w:left="720" w:hanging="360"/>
      </w:pPr>
      <w:rPr>
        <w:rFonts w:ascii="Symbol" w:hAnsi="Symbol" w:hint="default"/>
      </w:rPr>
    </w:lvl>
    <w:lvl w:ilvl="1" w:tplc="4E380F10">
      <w:start w:val="1"/>
      <w:numFmt w:val="bullet"/>
      <w:lvlText w:val="o"/>
      <w:lvlJc w:val="left"/>
      <w:pPr>
        <w:ind w:left="1440" w:hanging="360"/>
      </w:pPr>
      <w:rPr>
        <w:rFonts w:ascii="Courier New" w:hAnsi="Courier New" w:hint="default"/>
      </w:rPr>
    </w:lvl>
    <w:lvl w:ilvl="2" w:tplc="1C0089D2">
      <w:start w:val="1"/>
      <w:numFmt w:val="bullet"/>
      <w:lvlText w:val=""/>
      <w:lvlJc w:val="left"/>
      <w:pPr>
        <w:ind w:left="2160" w:hanging="360"/>
      </w:pPr>
      <w:rPr>
        <w:rFonts w:ascii="Wingdings" w:hAnsi="Wingdings" w:hint="default"/>
      </w:rPr>
    </w:lvl>
    <w:lvl w:ilvl="3" w:tplc="CDB09502">
      <w:start w:val="1"/>
      <w:numFmt w:val="bullet"/>
      <w:lvlText w:val=""/>
      <w:lvlJc w:val="left"/>
      <w:pPr>
        <w:ind w:left="2880" w:hanging="360"/>
      </w:pPr>
      <w:rPr>
        <w:rFonts w:ascii="Symbol" w:hAnsi="Symbol" w:hint="default"/>
      </w:rPr>
    </w:lvl>
    <w:lvl w:ilvl="4" w:tplc="E0D4E134">
      <w:start w:val="1"/>
      <w:numFmt w:val="bullet"/>
      <w:lvlText w:val="o"/>
      <w:lvlJc w:val="left"/>
      <w:pPr>
        <w:ind w:left="3600" w:hanging="360"/>
      </w:pPr>
      <w:rPr>
        <w:rFonts w:ascii="Courier New" w:hAnsi="Courier New" w:hint="default"/>
      </w:rPr>
    </w:lvl>
    <w:lvl w:ilvl="5" w:tplc="0CA2E930">
      <w:start w:val="1"/>
      <w:numFmt w:val="bullet"/>
      <w:lvlText w:val=""/>
      <w:lvlJc w:val="left"/>
      <w:pPr>
        <w:ind w:left="4320" w:hanging="360"/>
      </w:pPr>
      <w:rPr>
        <w:rFonts w:ascii="Wingdings" w:hAnsi="Wingdings" w:hint="default"/>
      </w:rPr>
    </w:lvl>
    <w:lvl w:ilvl="6" w:tplc="9CB07BB8">
      <w:start w:val="1"/>
      <w:numFmt w:val="bullet"/>
      <w:lvlText w:val=""/>
      <w:lvlJc w:val="left"/>
      <w:pPr>
        <w:ind w:left="5040" w:hanging="360"/>
      </w:pPr>
      <w:rPr>
        <w:rFonts w:ascii="Symbol" w:hAnsi="Symbol" w:hint="default"/>
      </w:rPr>
    </w:lvl>
    <w:lvl w:ilvl="7" w:tplc="A6128754">
      <w:start w:val="1"/>
      <w:numFmt w:val="bullet"/>
      <w:lvlText w:val="o"/>
      <w:lvlJc w:val="left"/>
      <w:pPr>
        <w:ind w:left="5760" w:hanging="360"/>
      </w:pPr>
      <w:rPr>
        <w:rFonts w:ascii="Courier New" w:hAnsi="Courier New" w:hint="default"/>
      </w:rPr>
    </w:lvl>
    <w:lvl w:ilvl="8" w:tplc="09347936">
      <w:start w:val="1"/>
      <w:numFmt w:val="bullet"/>
      <w:lvlText w:val=""/>
      <w:lvlJc w:val="left"/>
      <w:pPr>
        <w:ind w:left="6480" w:hanging="360"/>
      </w:pPr>
      <w:rPr>
        <w:rFonts w:ascii="Wingdings" w:hAnsi="Wingdings" w:hint="default"/>
      </w:rPr>
    </w:lvl>
  </w:abstractNum>
  <w:abstractNum w:abstractNumId="23" w15:restartNumberingAfterBreak="0">
    <w:nsid w:val="60975C2D"/>
    <w:multiLevelType w:val="hybridMultilevel"/>
    <w:tmpl w:val="E5CEC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5C56BA"/>
    <w:multiLevelType w:val="hybridMultilevel"/>
    <w:tmpl w:val="BCFC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23FA7"/>
    <w:multiLevelType w:val="hybridMultilevel"/>
    <w:tmpl w:val="302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53B67"/>
    <w:multiLevelType w:val="multilevel"/>
    <w:tmpl w:val="541E9AD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B6430AB"/>
    <w:multiLevelType w:val="multilevel"/>
    <w:tmpl w:val="BC9C4378"/>
    <w:lvl w:ilvl="0">
      <w:start w:val="1"/>
      <w:numFmt w:val="bullet"/>
      <w:lvlText w:val="●"/>
      <w:lvlJc w:val="left"/>
      <w:pPr>
        <w:ind w:left="570" w:hanging="480"/>
      </w:pPr>
    </w:lvl>
    <w:lvl w:ilvl="1">
      <w:start w:val="1"/>
      <w:numFmt w:val="bullet"/>
      <w:lvlText w:val="•"/>
      <w:lvlJc w:val="left"/>
      <w:pPr>
        <w:ind w:left="816" w:hanging="360"/>
      </w:pPr>
    </w:lvl>
    <w:lvl w:ilvl="2">
      <w:start w:val="1"/>
      <w:numFmt w:val="bullet"/>
      <w:lvlText w:val="•"/>
      <w:lvlJc w:val="left"/>
      <w:pPr>
        <w:ind w:left="1053" w:hanging="360"/>
      </w:pPr>
    </w:lvl>
    <w:lvl w:ilvl="3">
      <w:start w:val="1"/>
      <w:numFmt w:val="bullet"/>
      <w:lvlText w:val="•"/>
      <w:lvlJc w:val="left"/>
      <w:pPr>
        <w:ind w:left="1290" w:hanging="360"/>
      </w:pPr>
    </w:lvl>
    <w:lvl w:ilvl="4">
      <w:start w:val="1"/>
      <w:numFmt w:val="bullet"/>
      <w:lvlText w:val="•"/>
      <w:lvlJc w:val="left"/>
      <w:pPr>
        <w:ind w:left="1527" w:hanging="360"/>
      </w:pPr>
    </w:lvl>
    <w:lvl w:ilvl="5">
      <w:start w:val="1"/>
      <w:numFmt w:val="bullet"/>
      <w:lvlText w:val="•"/>
      <w:lvlJc w:val="left"/>
      <w:pPr>
        <w:ind w:left="1764" w:hanging="360"/>
      </w:pPr>
    </w:lvl>
    <w:lvl w:ilvl="6">
      <w:start w:val="1"/>
      <w:numFmt w:val="bullet"/>
      <w:lvlText w:val="•"/>
      <w:lvlJc w:val="left"/>
      <w:pPr>
        <w:ind w:left="2001" w:hanging="360"/>
      </w:pPr>
    </w:lvl>
    <w:lvl w:ilvl="7">
      <w:start w:val="1"/>
      <w:numFmt w:val="bullet"/>
      <w:lvlText w:val="•"/>
      <w:lvlJc w:val="left"/>
      <w:pPr>
        <w:ind w:left="2238" w:hanging="360"/>
      </w:pPr>
    </w:lvl>
    <w:lvl w:ilvl="8">
      <w:start w:val="1"/>
      <w:numFmt w:val="bullet"/>
      <w:lvlText w:val="•"/>
      <w:lvlJc w:val="left"/>
      <w:pPr>
        <w:ind w:left="2475" w:hanging="360"/>
      </w:pPr>
    </w:lvl>
  </w:abstractNum>
  <w:abstractNum w:abstractNumId="28" w15:restartNumberingAfterBreak="0">
    <w:nsid w:val="6BC52853"/>
    <w:multiLevelType w:val="multilevel"/>
    <w:tmpl w:val="86B431DA"/>
    <w:lvl w:ilvl="0">
      <w:start w:val="1"/>
      <w:numFmt w:val="bullet"/>
      <w:lvlText w:val="●"/>
      <w:lvlJc w:val="left"/>
      <w:pPr>
        <w:ind w:left="54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BE21D1A"/>
    <w:multiLevelType w:val="multilevel"/>
    <w:tmpl w:val="6B16849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E85408A"/>
    <w:multiLevelType w:val="multilevel"/>
    <w:tmpl w:val="7E807B1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8936D60"/>
    <w:multiLevelType w:val="multilevel"/>
    <w:tmpl w:val="A400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27"/>
  </w:num>
  <w:num w:numId="4">
    <w:abstractNumId w:val="26"/>
  </w:num>
  <w:num w:numId="5">
    <w:abstractNumId w:val="17"/>
  </w:num>
  <w:num w:numId="6">
    <w:abstractNumId w:val="14"/>
  </w:num>
  <w:num w:numId="7">
    <w:abstractNumId w:val="7"/>
  </w:num>
  <w:num w:numId="8">
    <w:abstractNumId w:val="11"/>
  </w:num>
  <w:num w:numId="9">
    <w:abstractNumId w:val="20"/>
  </w:num>
  <w:num w:numId="10">
    <w:abstractNumId w:val="21"/>
  </w:num>
  <w:num w:numId="11">
    <w:abstractNumId w:val="23"/>
  </w:num>
  <w:num w:numId="12">
    <w:abstractNumId w:val="8"/>
  </w:num>
  <w:num w:numId="13">
    <w:abstractNumId w:val="3"/>
  </w:num>
  <w:num w:numId="14">
    <w:abstractNumId w:val="12"/>
  </w:num>
  <w:num w:numId="15">
    <w:abstractNumId w:val="6"/>
  </w:num>
  <w:num w:numId="16">
    <w:abstractNumId w:val="0"/>
  </w:num>
  <w:num w:numId="17">
    <w:abstractNumId w:val="1"/>
  </w:num>
  <w:num w:numId="18">
    <w:abstractNumId w:val="2"/>
  </w:num>
  <w:num w:numId="19">
    <w:abstractNumId w:val="24"/>
  </w:num>
  <w:num w:numId="20">
    <w:abstractNumId w:val="19"/>
  </w:num>
  <w:num w:numId="21">
    <w:abstractNumId w:val="15"/>
  </w:num>
  <w:num w:numId="22">
    <w:abstractNumId w:val="25"/>
  </w:num>
  <w:num w:numId="23">
    <w:abstractNumId w:val="16"/>
  </w:num>
  <w:num w:numId="24">
    <w:abstractNumId w:val="5"/>
  </w:num>
  <w:num w:numId="25">
    <w:abstractNumId w:val="28"/>
  </w:num>
  <w:num w:numId="26">
    <w:abstractNumId w:val="30"/>
  </w:num>
  <w:num w:numId="27">
    <w:abstractNumId w:val="13"/>
  </w:num>
  <w:num w:numId="28">
    <w:abstractNumId w:val="4"/>
  </w:num>
  <w:num w:numId="29">
    <w:abstractNumId w:val="29"/>
  </w:num>
  <w:num w:numId="30">
    <w:abstractNumId w:val="9"/>
  </w:num>
  <w:num w:numId="31">
    <w:abstractNumId w:val="1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29A"/>
    <w:rsid w:val="000113D1"/>
    <w:rsid w:val="00020695"/>
    <w:rsid w:val="00025700"/>
    <w:rsid w:val="00033F0F"/>
    <w:rsid w:val="00047821"/>
    <w:rsid w:val="00053A80"/>
    <w:rsid w:val="00062523"/>
    <w:rsid w:val="00073C85"/>
    <w:rsid w:val="000972D8"/>
    <w:rsid w:val="000A0324"/>
    <w:rsid w:val="000F43EC"/>
    <w:rsid w:val="00105AC0"/>
    <w:rsid w:val="00106EB8"/>
    <w:rsid w:val="00133C6F"/>
    <w:rsid w:val="001354A6"/>
    <w:rsid w:val="00144B19"/>
    <w:rsid w:val="00153334"/>
    <w:rsid w:val="00162C3E"/>
    <w:rsid w:val="00193CEB"/>
    <w:rsid w:val="00197CD2"/>
    <w:rsid w:val="001A05AB"/>
    <w:rsid w:val="001C6872"/>
    <w:rsid w:val="001E0EE0"/>
    <w:rsid w:val="001F5C64"/>
    <w:rsid w:val="002408C9"/>
    <w:rsid w:val="002758F4"/>
    <w:rsid w:val="002901C7"/>
    <w:rsid w:val="002B562E"/>
    <w:rsid w:val="002B7780"/>
    <w:rsid w:val="002C539B"/>
    <w:rsid w:val="002E4D07"/>
    <w:rsid w:val="002F55B9"/>
    <w:rsid w:val="003531BD"/>
    <w:rsid w:val="00354861"/>
    <w:rsid w:val="00367C18"/>
    <w:rsid w:val="00373241"/>
    <w:rsid w:val="00374B7B"/>
    <w:rsid w:val="003878E1"/>
    <w:rsid w:val="003A1F0E"/>
    <w:rsid w:val="003B7DB8"/>
    <w:rsid w:val="003F28F6"/>
    <w:rsid w:val="003F674D"/>
    <w:rsid w:val="00412F2F"/>
    <w:rsid w:val="004151D2"/>
    <w:rsid w:val="004202CD"/>
    <w:rsid w:val="004349C5"/>
    <w:rsid w:val="00445864"/>
    <w:rsid w:val="0047400D"/>
    <w:rsid w:val="0048694E"/>
    <w:rsid w:val="004B4770"/>
    <w:rsid w:val="004C25AF"/>
    <w:rsid w:val="004D0CF2"/>
    <w:rsid w:val="004F31B1"/>
    <w:rsid w:val="004F5BE6"/>
    <w:rsid w:val="0050001B"/>
    <w:rsid w:val="0050696D"/>
    <w:rsid w:val="005108F2"/>
    <w:rsid w:val="00536722"/>
    <w:rsid w:val="00540EAE"/>
    <w:rsid w:val="00543D35"/>
    <w:rsid w:val="00545C9B"/>
    <w:rsid w:val="005A34DD"/>
    <w:rsid w:val="005A4C85"/>
    <w:rsid w:val="005A7F6A"/>
    <w:rsid w:val="005B1E28"/>
    <w:rsid w:val="005B31E4"/>
    <w:rsid w:val="005B78C5"/>
    <w:rsid w:val="005F11F7"/>
    <w:rsid w:val="006003FF"/>
    <w:rsid w:val="006116CA"/>
    <w:rsid w:val="00615137"/>
    <w:rsid w:val="00663DF3"/>
    <w:rsid w:val="00676EC0"/>
    <w:rsid w:val="00681A84"/>
    <w:rsid w:val="00683AB6"/>
    <w:rsid w:val="006861F8"/>
    <w:rsid w:val="00692831"/>
    <w:rsid w:val="00694760"/>
    <w:rsid w:val="00694842"/>
    <w:rsid w:val="006D129A"/>
    <w:rsid w:val="00710D88"/>
    <w:rsid w:val="00725FCA"/>
    <w:rsid w:val="00757FE8"/>
    <w:rsid w:val="00786A04"/>
    <w:rsid w:val="007918C6"/>
    <w:rsid w:val="00793FC5"/>
    <w:rsid w:val="00794FDB"/>
    <w:rsid w:val="007A3BA8"/>
    <w:rsid w:val="007C005B"/>
    <w:rsid w:val="007D0148"/>
    <w:rsid w:val="007F725E"/>
    <w:rsid w:val="00806DE5"/>
    <w:rsid w:val="008205DD"/>
    <w:rsid w:val="0083176C"/>
    <w:rsid w:val="008409E6"/>
    <w:rsid w:val="00840A34"/>
    <w:rsid w:val="008423D1"/>
    <w:rsid w:val="00870DE5"/>
    <w:rsid w:val="0088152D"/>
    <w:rsid w:val="00886F64"/>
    <w:rsid w:val="008A1AEF"/>
    <w:rsid w:val="008A4CD8"/>
    <w:rsid w:val="008A56FC"/>
    <w:rsid w:val="008B3625"/>
    <w:rsid w:val="008B7ACF"/>
    <w:rsid w:val="008E7954"/>
    <w:rsid w:val="00910106"/>
    <w:rsid w:val="00917443"/>
    <w:rsid w:val="009251E6"/>
    <w:rsid w:val="00967530"/>
    <w:rsid w:val="0098496A"/>
    <w:rsid w:val="00985242"/>
    <w:rsid w:val="009858A4"/>
    <w:rsid w:val="009C22D5"/>
    <w:rsid w:val="009C4A8B"/>
    <w:rsid w:val="009E67BF"/>
    <w:rsid w:val="00A07885"/>
    <w:rsid w:val="00A15005"/>
    <w:rsid w:val="00A156C1"/>
    <w:rsid w:val="00A218A7"/>
    <w:rsid w:val="00A3230C"/>
    <w:rsid w:val="00A409AA"/>
    <w:rsid w:val="00A517A3"/>
    <w:rsid w:val="00A52FBE"/>
    <w:rsid w:val="00A70663"/>
    <w:rsid w:val="00A818CC"/>
    <w:rsid w:val="00AB2FB3"/>
    <w:rsid w:val="00AC4E06"/>
    <w:rsid w:val="00AC5146"/>
    <w:rsid w:val="00AE28B5"/>
    <w:rsid w:val="00B04479"/>
    <w:rsid w:val="00B12F17"/>
    <w:rsid w:val="00B15919"/>
    <w:rsid w:val="00B21952"/>
    <w:rsid w:val="00B55705"/>
    <w:rsid w:val="00B83499"/>
    <w:rsid w:val="00B9278E"/>
    <w:rsid w:val="00BD6C88"/>
    <w:rsid w:val="00BE1E9D"/>
    <w:rsid w:val="00C07265"/>
    <w:rsid w:val="00C44D49"/>
    <w:rsid w:val="00C52919"/>
    <w:rsid w:val="00C534C5"/>
    <w:rsid w:val="00C612ED"/>
    <w:rsid w:val="00C72584"/>
    <w:rsid w:val="00C81C65"/>
    <w:rsid w:val="00C91A3C"/>
    <w:rsid w:val="00C92D7A"/>
    <w:rsid w:val="00CE10EE"/>
    <w:rsid w:val="00CF2CF8"/>
    <w:rsid w:val="00D7383E"/>
    <w:rsid w:val="00D7638F"/>
    <w:rsid w:val="00D921D4"/>
    <w:rsid w:val="00DB7D43"/>
    <w:rsid w:val="00DD0D79"/>
    <w:rsid w:val="00DD1339"/>
    <w:rsid w:val="00DD1DD1"/>
    <w:rsid w:val="00DD23A0"/>
    <w:rsid w:val="00DD25BD"/>
    <w:rsid w:val="00E05C87"/>
    <w:rsid w:val="00E21B04"/>
    <w:rsid w:val="00E22C65"/>
    <w:rsid w:val="00E23C09"/>
    <w:rsid w:val="00E359FA"/>
    <w:rsid w:val="00E84F7F"/>
    <w:rsid w:val="00E92CAD"/>
    <w:rsid w:val="00EA606A"/>
    <w:rsid w:val="00EC539C"/>
    <w:rsid w:val="00ED7221"/>
    <w:rsid w:val="00EF4CD2"/>
    <w:rsid w:val="00EF7F26"/>
    <w:rsid w:val="00F101AB"/>
    <w:rsid w:val="00F10E75"/>
    <w:rsid w:val="00F1696E"/>
    <w:rsid w:val="00F21141"/>
    <w:rsid w:val="00F279F1"/>
    <w:rsid w:val="00F44597"/>
    <w:rsid w:val="00F9332F"/>
    <w:rsid w:val="00FA19E0"/>
    <w:rsid w:val="00FA2B44"/>
    <w:rsid w:val="00FC0023"/>
    <w:rsid w:val="00FC4063"/>
    <w:rsid w:val="00FE499F"/>
    <w:rsid w:val="00FF2A47"/>
    <w:rsid w:val="00FF4077"/>
    <w:rsid w:val="66DB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7C919"/>
  <w15:docId w15:val="{926EB927-A0C3-4CEE-9690-6F0896D2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12"/>
  </w:style>
  <w:style w:type="paragraph" w:styleId="Heading1">
    <w:name w:val="heading 1"/>
    <w:basedOn w:val="Normal"/>
    <w:next w:val="Normal"/>
    <w:link w:val="Heading1Char"/>
    <w:uiPriority w:val="9"/>
    <w:qFormat/>
    <w:rsid w:val="00443DB1"/>
    <w:pPr>
      <w:keepNext/>
      <w:keepLines/>
      <w:spacing w:before="24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link w:val="Heading2Char"/>
    <w:uiPriority w:val="9"/>
    <w:semiHidden/>
    <w:unhideWhenUsed/>
    <w:qFormat/>
    <w:rsid w:val="000C6EFC"/>
    <w:pPr>
      <w:widowControl w:val="0"/>
      <w:autoSpaceDE w:val="0"/>
      <w:autoSpaceDN w:val="0"/>
      <w:ind w:left="100"/>
      <w:outlineLvl w:val="1"/>
    </w:pPr>
    <w:rPr>
      <w:rFonts w:ascii="Arial" w:eastAsia="Arial" w:hAnsi="Arial" w:cs="Arial"/>
      <w:b/>
      <w:bCs/>
      <w:sz w:val="19"/>
      <w:szCs w:val="19"/>
      <w:lang w:bidi="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FE499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77C12"/>
    <w:pPr>
      <w:tabs>
        <w:tab w:val="center" w:pos="4680"/>
        <w:tab w:val="right" w:pos="9360"/>
      </w:tabs>
    </w:pPr>
  </w:style>
  <w:style w:type="character" w:customStyle="1" w:styleId="HeaderChar">
    <w:name w:val="Header Char"/>
    <w:basedOn w:val="DefaultParagraphFont"/>
    <w:link w:val="Header"/>
    <w:uiPriority w:val="99"/>
    <w:rsid w:val="00E77C12"/>
  </w:style>
  <w:style w:type="paragraph" w:styleId="Footer">
    <w:name w:val="footer"/>
    <w:basedOn w:val="Normal"/>
    <w:link w:val="FooterChar"/>
    <w:uiPriority w:val="99"/>
    <w:unhideWhenUsed/>
    <w:rsid w:val="00E77C12"/>
    <w:pPr>
      <w:tabs>
        <w:tab w:val="center" w:pos="4680"/>
        <w:tab w:val="right" w:pos="9360"/>
      </w:tabs>
    </w:pPr>
  </w:style>
  <w:style w:type="character" w:customStyle="1" w:styleId="FooterChar">
    <w:name w:val="Footer Char"/>
    <w:basedOn w:val="DefaultParagraphFont"/>
    <w:link w:val="Footer"/>
    <w:uiPriority w:val="99"/>
    <w:rsid w:val="00E77C12"/>
  </w:style>
  <w:style w:type="paragraph" w:styleId="ListParagraph">
    <w:name w:val="List Paragraph"/>
    <w:basedOn w:val="Normal"/>
    <w:qFormat/>
    <w:rsid w:val="000C6EFC"/>
    <w:pPr>
      <w:widowControl w:val="0"/>
      <w:autoSpaceDE w:val="0"/>
      <w:autoSpaceDN w:val="0"/>
      <w:spacing w:before="2"/>
      <w:ind w:left="515" w:hanging="355"/>
    </w:pPr>
    <w:rPr>
      <w:rFonts w:ascii="Arial" w:eastAsia="Arial" w:hAnsi="Arial" w:cs="Arial"/>
      <w:sz w:val="22"/>
      <w:szCs w:val="22"/>
      <w:lang w:bidi="en-US"/>
    </w:rPr>
  </w:style>
  <w:style w:type="character" w:customStyle="1" w:styleId="Heading2Char">
    <w:name w:val="Heading 2 Char"/>
    <w:basedOn w:val="DefaultParagraphFont"/>
    <w:link w:val="Heading2"/>
    <w:uiPriority w:val="9"/>
    <w:rsid w:val="000C6EFC"/>
    <w:rPr>
      <w:rFonts w:ascii="Arial" w:eastAsia="Arial" w:hAnsi="Arial" w:cs="Arial"/>
      <w:b/>
      <w:bCs/>
      <w:sz w:val="19"/>
      <w:szCs w:val="19"/>
      <w:lang w:bidi="en-US"/>
    </w:rPr>
  </w:style>
  <w:style w:type="paragraph" w:styleId="BodyText">
    <w:name w:val="Body Text"/>
    <w:basedOn w:val="Normal"/>
    <w:link w:val="BodyTextChar"/>
    <w:uiPriority w:val="1"/>
    <w:qFormat/>
    <w:rsid w:val="000C6EFC"/>
    <w:pPr>
      <w:widowControl w:val="0"/>
      <w:autoSpaceDE w:val="0"/>
      <w:autoSpaceDN w:val="0"/>
      <w:ind w:left="515" w:hanging="355"/>
    </w:pPr>
    <w:rPr>
      <w:rFonts w:ascii="Arial" w:eastAsia="Arial" w:hAnsi="Arial" w:cs="Arial"/>
      <w:sz w:val="19"/>
      <w:szCs w:val="19"/>
      <w:lang w:bidi="en-US"/>
    </w:rPr>
  </w:style>
  <w:style w:type="character" w:customStyle="1" w:styleId="BodyTextChar">
    <w:name w:val="Body Text Char"/>
    <w:basedOn w:val="DefaultParagraphFont"/>
    <w:link w:val="BodyText"/>
    <w:uiPriority w:val="1"/>
    <w:rsid w:val="000C6EFC"/>
    <w:rPr>
      <w:rFonts w:ascii="Arial" w:eastAsia="Arial" w:hAnsi="Arial" w:cs="Arial"/>
      <w:sz w:val="19"/>
      <w:szCs w:val="19"/>
      <w:lang w:bidi="en-US"/>
    </w:rPr>
  </w:style>
  <w:style w:type="table" w:styleId="TableGrid">
    <w:name w:val="Table Grid"/>
    <w:basedOn w:val="TableNormal"/>
    <w:uiPriority w:val="39"/>
    <w:rsid w:val="000C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27369"/>
    <w:rPr>
      <w:rFonts w:cs="Times New Roman"/>
      <w:color w:val="0000FF"/>
      <w:u w:val="single"/>
    </w:rPr>
  </w:style>
  <w:style w:type="character" w:customStyle="1" w:styleId="normaltextrun">
    <w:name w:val="normaltextrun"/>
    <w:basedOn w:val="DefaultParagraphFont"/>
    <w:rsid w:val="009C3E69"/>
  </w:style>
  <w:style w:type="character" w:customStyle="1" w:styleId="eop">
    <w:name w:val="eop"/>
    <w:basedOn w:val="DefaultParagraphFont"/>
    <w:rsid w:val="009C3E69"/>
  </w:style>
  <w:style w:type="paragraph" w:styleId="NormalWeb">
    <w:name w:val="Normal (Web)"/>
    <w:basedOn w:val="Normal"/>
    <w:uiPriority w:val="99"/>
    <w:unhideWhenUsed/>
    <w:rsid w:val="00DC00A8"/>
    <w:pPr>
      <w:spacing w:before="100" w:beforeAutospacing="1" w:after="100" w:afterAutospacing="1"/>
    </w:pPr>
  </w:style>
  <w:style w:type="numbering" w:customStyle="1" w:styleId="WWNum21">
    <w:name w:val="WWNum21"/>
    <w:basedOn w:val="NoList"/>
    <w:rsid w:val="00574303"/>
  </w:style>
  <w:style w:type="paragraph" w:customStyle="1" w:styleId="Standard">
    <w:name w:val="Standard"/>
    <w:rsid w:val="00B1732D"/>
    <w:pPr>
      <w:suppressAutoHyphens/>
      <w:autoSpaceDN w:val="0"/>
      <w:spacing w:line="254" w:lineRule="auto"/>
      <w:textAlignment w:val="baseline"/>
    </w:pPr>
    <w:rPr>
      <w:rFonts w:ascii="Calibri" w:eastAsia="DejaVu Sans" w:hAnsi="Calibri" w:cs="DejaVu Sans"/>
    </w:rPr>
  </w:style>
  <w:style w:type="paragraph" w:styleId="NoSpacing">
    <w:name w:val="No Spacing"/>
    <w:uiPriority w:val="1"/>
    <w:qFormat/>
    <w:rsid w:val="00B1732D"/>
    <w:pPr>
      <w:suppressAutoHyphens/>
    </w:pPr>
    <w:rPr>
      <w:rFonts w:ascii="Arial" w:hAnsi="Arial" w:cs="Arial"/>
      <w:sz w:val="20"/>
      <w:lang w:eastAsia="ar-SA"/>
    </w:rPr>
  </w:style>
  <w:style w:type="character" w:customStyle="1" w:styleId="Heading1Char">
    <w:name w:val="Heading 1 Char"/>
    <w:basedOn w:val="DefaultParagraphFont"/>
    <w:link w:val="Heading1"/>
    <w:uiPriority w:val="9"/>
    <w:rsid w:val="00443DB1"/>
    <w:rPr>
      <w:rFonts w:asciiTheme="majorHAnsi" w:eastAsiaTheme="majorEastAsia" w:hAnsiTheme="majorHAnsi" w:cstheme="majorBidi"/>
      <w:color w:val="7B230B" w:themeColor="accent1" w:themeShade="BF"/>
      <w:sz w:val="32"/>
      <w:szCs w:val="32"/>
    </w:rPr>
  </w:style>
  <w:style w:type="character" w:styleId="IntenseReference">
    <w:name w:val="Intense Reference"/>
    <w:basedOn w:val="DefaultParagraphFont"/>
    <w:rsid w:val="00443DB1"/>
    <w:rPr>
      <w:b/>
      <w:bCs/>
      <w:smallCaps/>
      <w:color w:val="4F81BD"/>
      <w:spacing w:val="5"/>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lainText">
    <w:name w:val="Plain Text"/>
    <w:basedOn w:val="Normal"/>
    <w:link w:val="PlainTextChar"/>
    <w:rsid w:val="00EF7F26"/>
    <w:rPr>
      <w:rFonts w:ascii="Courier New" w:hAnsi="Courier New"/>
      <w:sz w:val="20"/>
      <w:szCs w:val="20"/>
    </w:rPr>
  </w:style>
  <w:style w:type="character" w:customStyle="1" w:styleId="PlainTextChar">
    <w:name w:val="Plain Text Char"/>
    <w:basedOn w:val="DefaultParagraphFont"/>
    <w:link w:val="PlainText"/>
    <w:rsid w:val="00EF7F26"/>
    <w:rPr>
      <w:rFonts w:ascii="Courier New" w:hAnsi="Courier New"/>
      <w:sz w:val="20"/>
      <w:szCs w:val="20"/>
    </w:rPr>
  </w:style>
  <w:style w:type="character" w:customStyle="1" w:styleId="Heading9Char">
    <w:name w:val="Heading 9 Char"/>
    <w:basedOn w:val="DefaultParagraphFont"/>
    <w:link w:val="Heading9"/>
    <w:uiPriority w:val="9"/>
    <w:semiHidden/>
    <w:rsid w:val="00FE499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AC4E06"/>
    <w:rPr>
      <w:color w:val="605E5C"/>
      <w:shd w:val="clear" w:color="auto" w:fill="E1DFDD"/>
    </w:rPr>
  </w:style>
  <w:style w:type="paragraph" w:styleId="BodyText2">
    <w:name w:val="Body Text 2"/>
    <w:basedOn w:val="Normal"/>
    <w:link w:val="BodyText2Char"/>
    <w:uiPriority w:val="99"/>
    <w:unhideWhenUsed/>
    <w:rsid w:val="002408C9"/>
    <w:pPr>
      <w:spacing w:after="120" w:line="480" w:lineRule="auto"/>
    </w:pPr>
  </w:style>
  <w:style w:type="character" w:customStyle="1" w:styleId="BodyText2Char">
    <w:name w:val="Body Text 2 Char"/>
    <w:basedOn w:val="DefaultParagraphFont"/>
    <w:link w:val="BodyText2"/>
    <w:uiPriority w:val="99"/>
    <w:rsid w:val="002408C9"/>
  </w:style>
  <w:style w:type="paragraph" w:customStyle="1" w:styleId="divdocumentulli">
    <w:name w:val="div_document_ul_li"/>
    <w:basedOn w:val="Normal"/>
    <w:rsid w:val="008B3625"/>
    <w:pPr>
      <w:spacing w:line="240" w:lineRule="atLeast"/>
    </w:pPr>
  </w:style>
  <w:style w:type="character" w:customStyle="1" w:styleId="divdocumentdivparagraphsinglecolumn">
    <w:name w:val="div_document_div_paragraph_singlecolumn"/>
    <w:basedOn w:val="DefaultParagraphFont"/>
    <w:rsid w:val="008B3625"/>
  </w:style>
  <w:style w:type="table" w:customStyle="1" w:styleId="divdocumenttable">
    <w:name w:val="div_document_table"/>
    <w:basedOn w:val="TableNormal"/>
    <w:rsid w:val="008B3625"/>
    <w:rPr>
      <w:sz w:val="20"/>
      <w:szCs w:val="20"/>
    </w:rPr>
    <w:tblPr>
      <w:tblInd w:w="0" w:type="nil"/>
    </w:tblPr>
  </w:style>
  <w:style w:type="paragraph" w:customStyle="1" w:styleId="trt0xe">
    <w:name w:val="trt0xe"/>
    <w:basedOn w:val="Normal"/>
    <w:rsid w:val="007D01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735609">
      <w:bodyDiv w:val="1"/>
      <w:marLeft w:val="0"/>
      <w:marRight w:val="0"/>
      <w:marTop w:val="0"/>
      <w:marBottom w:val="0"/>
      <w:divBdr>
        <w:top w:val="none" w:sz="0" w:space="0" w:color="auto"/>
        <w:left w:val="none" w:sz="0" w:space="0" w:color="auto"/>
        <w:bottom w:val="none" w:sz="0" w:space="0" w:color="auto"/>
        <w:right w:val="none" w:sz="0" w:space="0" w:color="auto"/>
      </w:divBdr>
    </w:div>
    <w:div w:id="796415956">
      <w:bodyDiv w:val="1"/>
      <w:marLeft w:val="0"/>
      <w:marRight w:val="0"/>
      <w:marTop w:val="0"/>
      <w:marBottom w:val="0"/>
      <w:divBdr>
        <w:top w:val="none" w:sz="0" w:space="0" w:color="auto"/>
        <w:left w:val="none" w:sz="0" w:space="0" w:color="auto"/>
        <w:bottom w:val="none" w:sz="0" w:space="0" w:color="auto"/>
        <w:right w:val="none" w:sz="0" w:space="0" w:color="auto"/>
      </w:divBdr>
    </w:div>
    <w:div w:id="2061050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svg"/><Relationship Id="rId1" Type="http://schemas.openxmlformats.org/officeDocument/2006/relationships/image" Target="media/image4.png"/><Relationship Id="rId5" Type="http://schemas.openxmlformats.org/officeDocument/2006/relationships/oleObject" Target="embeddings/oleObject4.bin"/><Relationship Id="rId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sv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kjTqISKyu4thXxnJtKqzPLMew==">AMUW2mUIb3Q/dRcLCw6AjTG7ejNxTF6IpUGs7VLMGITqaDyhbXDz+LsTEdDAxnc23obICjZ4Ny6ZxUvSjobOHyGcUkUQWcZGk28bYiwwLiNQXPewlRosNoA=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Shankar Durai</cp:lastModifiedBy>
  <cp:revision>64</cp:revision>
  <dcterms:created xsi:type="dcterms:W3CDTF">2022-04-27T13:35:00Z</dcterms:created>
  <dcterms:modified xsi:type="dcterms:W3CDTF">2022-06-28T08:34:00Z</dcterms:modified>
</cp:coreProperties>
</file>